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A6518F9" w14:textId="77777777" w:rsidR="00947C30" w:rsidRPr="0072632F" w:rsidRDefault="00C56B1F" w:rsidP="00857103">
      <w:pPr>
        <w:rPr>
          <w:rFonts w:ascii="Cambria" w:eastAsia="MS Mincho" w:hAnsi="Cambria"/>
          <w:caps/>
          <w:sz w:val="22"/>
          <w:szCs w:val="22"/>
        </w:rPr>
      </w:pPr>
      <w:r w:rsidRPr="0072632F">
        <w:rPr>
          <w:rFonts w:ascii="Cambria" w:eastAsia="MS Mincho" w:hAnsi="Cambria"/>
          <w:cap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7FB28A" wp14:editId="23F11C3F">
                <wp:simplePos x="0" y="0"/>
                <wp:positionH relativeFrom="page">
                  <wp:posOffset>1266825</wp:posOffset>
                </wp:positionH>
                <wp:positionV relativeFrom="page">
                  <wp:posOffset>838200</wp:posOffset>
                </wp:positionV>
                <wp:extent cx="5070475" cy="1001395"/>
                <wp:effectExtent l="0" t="0" r="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70475" cy="1001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F8FAC" w14:textId="795C6D8A" w:rsidR="00C07A00" w:rsidRPr="002069D0" w:rsidRDefault="00C07A00" w:rsidP="00FF0290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</w:rPr>
                              <w:t xml:space="preserve">Dinusha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8"/>
                              </w:rPr>
                              <w:t>Madhuranga</w:t>
                            </w:r>
                            <w:proofErr w:type="spellEnd"/>
                          </w:p>
                          <w:p w14:paraId="0D27B86B" w14:textId="62FF6A6D" w:rsidR="00C07A00" w:rsidRPr="002069D0" w:rsidRDefault="00C07A00" w:rsidP="00FF0290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proofErr w:type="gramStart"/>
                            <w:r w:rsidRPr="002069D0">
                              <w:rPr>
                                <w:rFonts w:ascii="Cambria" w:hAnsi="Cambria"/>
                                <w:sz w:val="28"/>
                              </w:rPr>
                              <w:t xml:space="preserve">No </w:t>
                            </w:r>
                            <w:r w:rsidRPr="002069D0">
                              <w:rPr>
                                <w:rFonts w:hAnsi="Cambria"/>
                                <w:sz w:val="28"/>
                              </w:rPr>
                              <w:t>:</w:t>
                            </w:r>
                            <w:proofErr w:type="gramEnd"/>
                            <w:r w:rsidRPr="002069D0">
                              <w:rPr>
                                <w:rFonts w:hAnsi="Cambria"/>
                                <w:sz w:val="28"/>
                              </w:rPr>
                              <w:t xml:space="preserve"> </w:t>
                            </w:r>
                            <w:r w:rsidR="00545337">
                              <w:rPr>
                                <w:rFonts w:ascii="Cambria" w:hAnsi="Cambria"/>
                                <w:sz w:val="28"/>
                              </w:rPr>
                              <w:t xml:space="preserve">206/1 , Gemunu Mw , </w:t>
                            </w:r>
                            <w:proofErr w:type="spellStart"/>
                            <w:r w:rsidR="00545337">
                              <w:rPr>
                                <w:rFonts w:ascii="Cambria" w:hAnsi="Cambria"/>
                                <w:sz w:val="28"/>
                              </w:rPr>
                              <w:t>Welmilla</w:t>
                            </w:r>
                            <w:proofErr w:type="spellEnd"/>
                            <w:r w:rsidR="00545337">
                              <w:rPr>
                                <w:rFonts w:ascii="Cambria" w:hAnsi="Cambria"/>
                                <w:sz w:val="28"/>
                              </w:rPr>
                              <w:t xml:space="preserve"> , </w:t>
                            </w:r>
                            <w:proofErr w:type="spellStart"/>
                            <w:r w:rsidR="00545337">
                              <w:rPr>
                                <w:rFonts w:ascii="Cambria" w:hAnsi="Cambria"/>
                                <w:sz w:val="28"/>
                              </w:rPr>
                              <w:t>Bandaragama</w:t>
                            </w:r>
                            <w:proofErr w:type="spellEnd"/>
                          </w:p>
                          <w:p w14:paraId="47DA88F5" w14:textId="28A09E04" w:rsidR="00C07A00" w:rsidRPr="002069D0" w:rsidRDefault="00C07A00" w:rsidP="00FF0290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proofErr w:type="gramStart"/>
                            <w:r w:rsidRPr="002069D0">
                              <w:rPr>
                                <w:rFonts w:ascii="Cambria" w:hAnsi="Cambria"/>
                                <w:sz w:val="28"/>
                              </w:rPr>
                              <w:t>T.P :</w:t>
                            </w:r>
                            <w:proofErr w:type="gramEnd"/>
                            <w:r w:rsidRPr="002069D0">
                              <w:rPr>
                                <w:rFonts w:ascii="Cambria" w:hAnsi="Cambria"/>
                                <w:sz w:val="28"/>
                              </w:rPr>
                              <w:t xml:space="preserve"> 071</w:t>
                            </w:r>
                            <w:r>
                              <w:rPr>
                                <w:rFonts w:ascii="Cambria" w:hAnsi="Cambria"/>
                                <w:sz w:val="28"/>
                              </w:rPr>
                              <w:t>1911333</w:t>
                            </w:r>
                          </w:p>
                          <w:p w14:paraId="25C4FFAA" w14:textId="28C5CF9A" w:rsidR="00C07A00" w:rsidRPr="002069D0" w:rsidRDefault="00C07A00" w:rsidP="00FF0290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</w:rPr>
                            </w:pPr>
                            <w:proofErr w:type="gramStart"/>
                            <w:r w:rsidRPr="002069D0">
                              <w:rPr>
                                <w:rFonts w:ascii="Cambria" w:hAnsi="Cambria"/>
                                <w:sz w:val="28"/>
                              </w:rPr>
                              <w:t>E-mail :</w:t>
                            </w:r>
                            <w:proofErr w:type="gramEnd"/>
                            <w:r w:rsidRPr="002069D0">
                              <w:rPr>
                                <w:rFonts w:ascii="Cambria" w:hAnsi="Cambr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z w:val="28"/>
                              </w:rPr>
                              <w:t>dinushamadhuranga111@gmail.com</w:t>
                            </w:r>
                          </w:p>
                          <w:p w14:paraId="1190DC60" w14:textId="77777777" w:rsidR="00C07A00" w:rsidRDefault="00C07A00" w:rsidP="00FF0290">
                            <w:pPr>
                              <w:jc w:val="center"/>
                              <w:rPr>
                                <w:color w:val="3366FF"/>
                              </w:rPr>
                            </w:pPr>
                          </w:p>
                          <w:p w14:paraId="7D630A84" w14:textId="77777777" w:rsidR="00C07A00" w:rsidRDefault="00C07A00" w:rsidP="00FF0290">
                            <w:pPr>
                              <w:jc w:val="center"/>
                              <w:rPr>
                                <w:color w:val="3366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7FB28A"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margin-left:99.75pt;margin-top:66pt;width:399.25pt;height:78.8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" filled="f" stroked="f">
                <v:path arrowok="t"/>
                <v:textbox>
                  <w:txbxContent>
                    <w:p w14:paraId="7FAF8FAC" w14:textId="795C6D8A" w:rsidR="00C07A00" w:rsidRPr="002069D0" w:rsidRDefault="00C07A00" w:rsidP="00FF0290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</w:rPr>
                        <w:t xml:space="preserve">Dinusha </w:t>
                      </w:r>
                      <w:proofErr w:type="spellStart"/>
                      <w:r>
                        <w:rPr>
                          <w:rFonts w:ascii="Cambria" w:hAnsi="Cambria"/>
                          <w:sz w:val="28"/>
                        </w:rPr>
                        <w:t>Madhuranga</w:t>
                      </w:r>
                      <w:proofErr w:type="spellEnd"/>
                    </w:p>
                    <w:p w14:paraId="0D27B86B" w14:textId="62FF6A6D" w:rsidR="00C07A00" w:rsidRPr="002069D0" w:rsidRDefault="00C07A00" w:rsidP="00FF0290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proofErr w:type="gramStart"/>
                      <w:r w:rsidRPr="002069D0">
                        <w:rPr>
                          <w:rFonts w:ascii="Cambria" w:hAnsi="Cambria"/>
                          <w:sz w:val="28"/>
                        </w:rPr>
                        <w:t xml:space="preserve">No </w:t>
                      </w:r>
                      <w:r w:rsidRPr="002069D0">
                        <w:rPr>
                          <w:rFonts w:hAnsi="Cambria"/>
                          <w:sz w:val="28"/>
                        </w:rPr>
                        <w:t>:</w:t>
                      </w:r>
                      <w:proofErr w:type="gramEnd"/>
                      <w:r w:rsidRPr="002069D0">
                        <w:rPr>
                          <w:rFonts w:hAnsi="Cambria"/>
                          <w:sz w:val="28"/>
                        </w:rPr>
                        <w:t xml:space="preserve"> </w:t>
                      </w:r>
                      <w:r w:rsidR="00545337">
                        <w:rPr>
                          <w:rFonts w:ascii="Cambria" w:hAnsi="Cambria"/>
                          <w:sz w:val="28"/>
                        </w:rPr>
                        <w:t xml:space="preserve">206/1 , Gemunu Mw , </w:t>
                      </w:r>
                      <w:proofErr w:type="spellStart"/>
                      <w:r w:rsidR="00545337">
                        <w:rPr>
                          <w:rFonts w:ascii="Cambria" w:hAnsi="Cambria"/>
                          <w:sz w:val="28"/>
                        </w:rPr>
                        <w:t>Welmilla</w:t>
                      </w:r>
                      <w:proofErr w:type="spellEnd"/>
                      <w:r w:rsidR="00545337">
                        <w:rPr>
                          <w:rFonts w:ascii="Cambria" w:hAnsi="Cambria"/>
                          <w:sz w:val="28"/>
                        </w:rPr>
                        <w:t xml:space="preserve"> , </w:t>
                      </w:r>
                      <w:proofErr w:type="spellStart"/>
                      <w:r w:rsidR="00545337">
                        <w:rPr>
                          <w:rFonts w:ascii="Cambria" w:hAnsi="Cambria"/>
                          <w:sz w:val="28"/>
                        </w:rPr>
                        <w:t>Bandaragama</w:t>
                      </w:r>
                      <w:proofErr w:type="spellEnd"/>
                    </w:p>
                    <w:p w14:paraId="47DA88F5" w14:textId="28A09E04" w:rsidR="00C07A00" w:rsidRPr="002069D0" w:rsidRDefault="00C07A00" w:rsidP="00FF0290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proofErr w:type="gramStart"/>
                      <w:r w:rsidRPr="002069D0">
                        <w:rPr>
                          <w:rFonts w:ascii="Cambria" w:hAnsi="Cambria"/>
                          <w:sz w:val="28"/>
                        </w:rPr>
                        <w:t>T.P :</w:t>
                      </w:r>
                      <w:proofErr w:type="gramEnd"/>
                      <w:r w:rsidRPr="002069D0">
                        <w:rPr>
                          <w:rFonts w:ascii="Cambria" w:hAnsi="Cambria"/>
                          <w:sz w:val="28"/>
                        </w:rPr>
                        <w:t xml:space="preserve"> 071</w:t>
                      </w:r>
                      <w:r>
                        <w:rPr>
                          <w:rFonts w:ascii="Cambria" w:hAnsi="Cambria"/>
                          <w:sz w:val="28"/>
                        </w:rPr>
                        <w:t>1911333</w:t>
                      </w:r>
                    </w:p>
                    <w:p w14:paraId="25C4FFAA" w14:textId="28C5CF9A" w:rsidR="00C07A00" w:rsidRPr="002069D0" w:rsidRDefault="00C07A00" w:rsidP="00FF0290">
                      <w:pPr>
                        <w:jc w:val="center"/>
                        <w:rPr>
                          <w:rFonts w:ascii="Cambria" w:hAnsi="Cambria"/>
                          <w:sz w:val="28"/>
                        </w:rPr>
                      </w:pPr>
                      <w:proofErr w:type="gramStart"/>
                      <w:r w:rsidRPr="002069D0">
                        <w:rPr>
                          <w:rFonts w:ascii="Cambria" w:hAnsi="Cambria"/>
                          <w:sz w:val="28"/>
                        </w:rPr>
                        <w:t>E-mail :</w:t>
                      </w:r>
                      <w:proofErr w:type="gramEnd"/>
                      <w:r w:rsidRPr="002069D0">
                        <w:rPr>
                          <w:rFonts w:ascii="Cambria" w:hAnsi="Cambria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z w:val="28"/>
                        </w:rPr>
                        <w:t>dinushamadhuranga111@gmail.com</w:t>
                      </w:r>
                    </w:p>
                    <w:p w14:paraId="1190DC60" w14:textId="77777777" w:rsidR="00C07A00" w:rsidRDefault="00C07A00" w:rsidP="00FF0290">
                      <w:pPr>
                        <w:jc w:val="center"/>
                        <w:rPr>
                          <w:color w:val="3366FF"/>
                        </w:rPr>
                      </w:pPr>
                    </w:p>
                    <w:p w14:paraId="7D630A84" w14:textId="77777777" w:rsidR="00C07A00" w:rsidRDefault="00C07A00" w:rsidP="00FF0290">
                      <w:pPr>
                        <w:jc w:val="center"/>
                        <w:rPr>
                          <w:color w:val="3366FF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37BB483" w14:textId="77777777" w:rsidR="00947C30" w:rsidRDefault="00947C30" w:rsidP="00857103">
      <w:pPr>
        <w:rPr>
          <w:rFonts w:ascii="Cambria" w:eastAsia="MS Mincho" w:hAnsi="Cambria"/>
          <w:b/>
          <w:bCs/>
          <w:caps/>
          <w:sz w:val="22"/>
          <w:szCs w:val="22"/>
        </w:rPr>
      </w:pPr>
    </w:p>
    <w:p w14:paraId="1BC8FE4D" w14:textId="77777777" w:rsidR="00947C30" w:rsidRDefault="00947C30" w:rsidP="00857103">
      <w:pPr>
        <w:rPr>
          <w:rFonts w:ascii="Cambria" w:eastAsia="MS Mincho" w:hAnsi="Cambria"/>
          <w:b/>
          <w:bCs/>
          <w:caps/>
          <w:sz w:val="22"/>
          <w:szCs w:val="22"/>
        </w:rPr>
      </w:pPr>
    </w:p>
    <w:p w14:paraId="08D09B5B" w14:textId="77777777" w:rsidR="00947C30" w:rsidRDefault="00947C30" w:rsidP="00857103">
      <w:pPr>
        <w:rPr>
          <w:rFonts w:ascii="Cambria" w:eastAsia="MS Mincho" w:hAnsi="Cambria"/>
          <w:b/>
          <w:bCs/>
          <w:caps/>
          <w:sz w:val="22"/>
          <w:szCs w:val="22"/>
        </w:rPr>
      </w:pPr>
    </w:p>
    <w:p w14:paraId="45E49B32" w14:textId="77777777" w:rsidR="00947C30" w:rsidRDefault="00947C30" w:rsidP="00857103">
      <w:pPr>
        <w:rPr>
          <w:rFonts w:ascii="Cambria" w:eastAsia="MS Mincho" w:hAnsi="Cambria"/>
          <w:b/>
          <w:bCs/>
          <w:caps/>
          <w:sz w:val="22"/>
          <w:szCs w:val="22"/>
        </w:rPr>
      </w:pPr>
    </w:p>
    <w:p w14:paraId="6E229C49" w14:textId="77777777" w:rsidR="00947C30" w:rsidRDefault="00947C30" w:rsidP="00857103">
      <w:pPr>
        <w:rPr>
          <w:rFonts w:ascii="Cambria" w:eastAsia="MS Mincho" w:hAnsi="Cambria"/>
          <w:b/>
          <w:bCs/>
          <w:caps/>
          <w:sz w:val="22"/>
          <w:szCs w:val="22"/>
        </w:rPr>
      </w:pPr>
    </w:p>
    <w:p w14:paraId="40D29587" w14:textId="77777777" w:rsidR="00947C30" w:rsidRDefault="00947C30" w:rsidP="00857103">
      <w:pPr>
        <w:rPr>
          <w:rFonts w:ascii="Cambria" w:eastAsia="MS Mincho" w:hAnsi="Cambria"/>
          <w:b/>
          <w:bCs/>
          <w:caps/>
          <w:sz w:val="22"/>
          <w:szCs w:val="22"/>
        </w:rPr>
      </w:pPr>
    </w:p>
    <w:p w14:paraId="69BF435E" w14:textId="77777777" w:rsidR="00947C30" w:rsidRDefault="00947C30" w:rsidP="00857103">
      <w:pPr>
        <w:rPr>
          <w:rFonts w:ascii="Cambria" w:eastAsia="MS Mincho" w:hAnsi="Cambria"/>
          <w:b/>
          <w:bCs/>
          <w:caps/>
          <w:sz w:val="22"/>
          <w:szCs w:val="22"/>
        </w:rPr>
      </w:pPr>
    </w:p>
    <w:p w14:paraId="6988597E" w14:textId="77777777" w:rsidR="005D0C44" w:rsidRPr="00DC5E86" w:rsidRDefault="00E05056">
      <w:pPr>
        <w:jc w:val="both"/>
        <w:rPr>
          <w:rFonts w:ascii="Cambria" w:eastAsia="MS Mincho" w:hAnsi="Cambria"/>
          <w:b/>
          <w:bCs/>
          <w:caps/>
          <w:sz w:val="22"/>
          <w:szCs w:val="22"/>
          <w:u w:val="single"/>
        </w:rPr>
      </w:pPr>
      <w:r w:rsidRPr="00DC5E86">
        <w:rPr>
          <w:rFonts w:ascii="Cambria" w:eastAsia="MS Mincho" w:hAnsi="Cambria"/>
          <w:b/>
          <w:bCs/>
          <w:caps/>
          <w:sz w:val="22"/>
          <w:szCs w:val="22"/>
          <w:u w:val="single"/>
        </w:rPr>
        <w:t>CARE</w:t>
      </w:r>
      <w:r w:rsidR="005D0C44" w:rsidRPr="00DC5E86">
        <w:rPr>
          <w:rFonts w:ascii="Cambria" w:eastAsia="MS Mincho" w:hAnsi="Cambria"/>
          <w:b/>
          <w:bCs/>
          <w:caps/>
          <w:sz w:val="22"/>
          <w:szCs w:val="22"/>
          <w:u w:val="single"/>
        </w:rPr>
        <w:t>ER OBJECTIVE</w:t>
      </w:r>
    </w:p>
    <w:p w14:paraId="2EDE29A4" w14:textId="77777777" w:rsidR="00761F02" w:rsidRDefault="00761F02">
      <w:pPr>
        <w:jc w:val="both"/>
        <w:rPr>
          <w:rFonts w:ascii="Cambria" w:eastAsia="MS Mincho" w:hAnsi="Cambria"/>
          <w:b/>
          <w:bCs/>
          <w:caps/>
          <w:sz w:val="22"/>
          <w:szCs w:val="22"/>
        </w:rPr>
      </w:pPr>
    </w:p>
    <w:p w14:paraId="1BF03D84" w14:textId="77777777" w:rsidR="00761F02" w:rsidRPr="00761F02" w:rsidRDefault="00761F02" w:rsidP="00761F02">
      <w:pPr>
        <w:rPr>
          <w:rFonts w:ascii="Cambria" w:hAnsi="Cambria"/>
        </w:rPr>
      </w:pPr>
      <w:r w:rsidRPr="00761F02">
        <w:rPr>
          <w:rFonts w:ascii="Cambria" w:hAnsi="Cambria"/>
        </w:rPr>
        <w:t>To be a professional with well-developed technical and interpersonal skills with experience in professional practice in order to engage in a challenging career to contribute towards the achievement of the common goal</w:t>
      </w:r>
      <w:r w:rsidR="00AF2AF2" w:rsidRPr="00761F02">
        <w:rPr>
          <w:rFonts w:hAnsi="Cambria"/>
        </w:rPr>
        <w:t>.</w:t>
      </w:r>
    </w:p>
    <w:p w14:paraId="6A74A89F" w14:textId="77777777" w:rsidR="005D0C44" w:rsidRPr="0072632F" w:rsidRDefault="005D0C44">
      <w:pPr>
        <w:jc w:val="both"/>
        <w:rPr>
          <w:rFonts w:ascii="Cambria" w:eastAsia="MS Mincho" w:hAnsi="Cambria"/>
          <w:caps/>
          <w:sz w:val="22"/>
          <w:szCs w:val="22"/>
        </w:rPr>
      </w:pPr>
    </w:p>
    <w:p w14:paraId="1875DA65" w14:textId="77777777" w:rsidR="005D0C44" w:rsidRPr="00C56B1F" w:rsidRDefault="005D0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56B1F"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Section 1</w:t>
      </w:r>
      <w:r w:rsidRPr="00C56B1F"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C56B1F"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 Personal Details</w:t>
      </w:r>
    </w:p>
    <w:p w14:paraId="7C48071D" w14:textId="77777777" w:rsidR="005D0C44" w:rsidRPr="0072632F" w:rsidRDefault="005D0C44">
      <w:pPr>
        <w:ind w:left="720"/>
        <w:jc w:val="both"/>
        <w:rPr>
          <w:rFonts w:ascii="Cambria" w:hAnsi="Cambria"/>
        </w:rPr>
      </w:pPr>
    </w:p>
    <w:p w14:paraId="7245ED1A" w14:textId="448B8304" w:rsidR="00947C30" w:rsidRPr="0072632F" w:rsidRDefault="005D0C44" w:rsidP="002773A0">
      <w:pPr>
        <w:ind w:left="720"/>
        <w:rPr>
          <w:rFonts w:ascii="Cambria" w:hAnsi="Cambria"/>
        </w:rPr>
      </w:pPr>
      <w:r w:rsidRPr="0072632F">
        <w:rPr>
          <w:rFonts w:ascii="Cambria" w:hAnsi="Cambria"/>
        </w:rPr>
        <w:t xml:space="preserve">Full Name </w:t>
      </w:r>
      <w:r w:rsidR="00947C30" w:rsidRPr="0072632F">
        <w:rPr>
          <w:rFonts w:ascii="Cambria" w:hAnsi="Cambria"/>
        </w:rPr>
        <w:t xml:space="preserve">   </w:t>
      </w:r>
      <w:r w:rsidR="003F667E">
        <w:rPr>
          <w:rFonts w:ascii="Cambria" w:hAnsi="Cambria"/>
        </w:rPr>
        <w:tab/>
      </w:r>
      <w:r w:rsidR="00947C30" w:rsidRPr="0072632F">
        <w:rPr>
          <w:rFonts w:ascii="Cambria" w:hAnsi="Cambria"/>
        </w:rPr>
        <w:t xml:space="preserve">   </w:t>
      </w:r>
      <w:r w:rsidRPr="0072632F">
        <w:rPr>
          <w:rFonts w:ascii="Cambria" w:hAnsi="Cambria"/>
        </w:rPr>
        <w:tab/>
        <w:t>:</w:t>
      </w:r>
      <w:r w:rsidR="00AF2AF2" w:rsidRPr="0072632F">
        <w:rPr>
          <w:rFonts w:ascii="Cambria" w:hAnsi="Cambria"/>
        </w:rPr>
        <w:t xml:space="preserve"> </w:t>
      </w:r>
      <w:r w:rsidR="0065553E">
        <w:rPr>
          <w:rFonts w:ascii="Cambria" w:hAnsi="Cambria"/>
        </w:rPr>
        <w:t xml:space="preserve">Liyanage Don Dinusha </w:t>
      </w:r>
      <w:proofErr w:type="spellStart"/>
      <w:r w:rsidR="0065553E">
        <w:rPr>
          <w:rFonts w:ascii="Cambria" w:hAnsi="Cambria"/>
        </w:rPr>
        <w:t>Madhuranga</w:t>
      </w:r>
      <w:proofErr w:type="spellEnd"/>
    </w:p>
    <w:p w14:paraId="7FA5EB2A" w14:textId="3704C196" w:rsidR="00947C30" w:rsidRDefault="005D0C44" w:rsidP="002773A0">
      <w:pPr>
        <w:ind w:left="720"/>
        <w:jc w:val="both"/>
        <w:rPr>
          <w:rFonts w:ascii="Cambria" w:hAnsi="Cambria"/>
        </w:rPr>
      </w:pPr>
      <w:r w:rsidRPr="0072632F">
        <w:rPr>
          <w:rFonts w:ascii="Cambria" w:hAnsi="Cambria"/>
        </w:rPr>
        <w:t>Name with Initials</w:t>
      </w:r>
      <w:r w:rsidRPr="0072632F">
        <w:rPr>
          <w:rFonts w:ascii="Cambria" w:hAnsi="Cambria"/>
        </w:rPr>
        <w:tab/>
        <w:t>:</w:t>
      </w:r>
      <w:r w:rsidR="00A8110D">
        <w:rPr>
          <w:rFonts w:ascii="Cambria" w:hAnsi="Cambria"/>
        </w:rPr>
        <w:t xml:space="preserve"> </w:t>
      </w:r>
      <w:r w:rsidR="00181FC3">
        <w:rPr>
          <w:rFonts w:ascii="Cambria" w:hAnsi="Cambria"/>
        </w:rPr>
        <w:t xml:space="preserve">L.D.D. </w:t>
      </w:r>
      <w:proofErr w:type="spellStart"/>
      <w:r w:rsidR="00181FC3">
        <w:rPr>
          <w:rFonts w:ascii="Cambria" w:hAnsi="Cambria"/>
        </w:rPr>
        <w:t>Madhuranga</w:t>
      </w:r>
      <w:proofErr w:type="spellEnd"/>
    </w:p>
    <w:p w14:paraId="1B3B99AE" w14:textId="15351D38" w:rsidR="005D0C44" w:rsidRPr="0072632F" w:rsidRDefault="005D0C44" w:rsidP="002773A0">
      <w:pPr>
        <w:ind w:left="720"/>
        <w:jc w:val="both"/>
        <w:rPr>
          <w:rFonts w:ascii="Cambria" w:hAnsi="Cambria"/>
        </w:rPr>
      </w:pPr>
      <w:r w:rsidRPr="0072632F">
        <w:rPr>
          <w:rFonts w:ascii="Cambria" w:hAnsi="Cambria"/>
        </w:rPr>
        <w:t xml:space="preserve">Date of Birth </w:t>
      </w:r>
      <w:r w:rsidRPr="0072632F">
        <w:rPr>
          <w:rFonts w:ascii="Cambria" w:hAnsi="Cambria"/>
        </w:rPr>
        <w:tab/>
      </w:r>
      <w:r w:rsidRPr="0072632F">
        <w:rPr>
          <w:rFonts w:ascii="Cambria" w:hAnsi="Cambria"/>
        </w:rPr>
        <w:tab/>
        <w:t>:</w:t>
      </w:r>
      <w:r w:rsidR="00A8110D">
        <w:rPr>
          <w:rFonts w:ascii="Cambria" w:hAnsi="Cambria"/>
        </w:rPr>
        <w:t xml:space="preserve"> </w:t>
      </w:r>
      <w:r w:rsidR="00181FC3">
        <w:rPr>
          <w:rFonts w:ascii="Cambria" w:hAnsi="Cambria"/>
        </w:rPr>
        <w:t>27</w:t>
      </w:r>
      <w:r w:rsidR="00A24BE0">
        <w:rPr>
          <w:rFonts w:ascii="Cambria" w:hAnsi="Cambria"/>
          <w:vertAlign w:val="superscript"/>
        </w:rPr>
        <w:t>TH</w:t>
      </w:r>
      <w:r w:rsidR="00A24BE0">
        <w:rPr>
          <w:rFonts w:ascii="Cambria" w:hAnsi="Cambria"/>
        </w:rPr>
        <w:t>M</w:t>
      </w:r>
      <w:r w:rsidR="00947C30">
        <w:rPr>
          <w:rFonts w:ascii="Cambria" w:hAnsi="Cambria"/>
        </w:rPr>
        <w:t>a</w:t>
      </w:r>
      <w:r w:rsidR="00181FC3">
        <w:rPr>
          <w:rFonts w:ascii="Cambria" w:hAnsi="Cambria"/>
        </w:rPr>
        <w:t>rch</w:t>
      </w:r>
      <w:r w:rsidR="00A24BE0">
        <w:rPr>
          <w:rFonts w:ascii="Cambria" w:hAnsi="Cambria"/>
        </w:rPr>
        <w:t xml:space="preserve"> 1</w:t>
      </w:r>
      <w:r w:rsidR="00947C30">
        <w:rPr>
          <w:rFonts w:ascii="Cambria" w:hAnsi="Cambria"/>
        </w:rPr>
        <w:t>999</w:t>
      </w:r>
      <w:r w:rsidRPr="0072632F">
        <w:rPr>
          <w:rFonts w:ascii="Cambria" w:hAnsi="Cambria"/>
        </w:rPr>
        <w:tab/>
      </w:r>
    </w:p>
    <w:p w14:paraId="58835F95" w14:textId="77777777" w:rsidR="005D0C44" w:rsidRPr="0072632F" w:rsidRDefault="005D0C44">
      <w:pPr>
        <w:ind w:left="720"/>
        <w:jc w:val="both"/>
        <w:rPr>
          <w:rFonts w:ascii="Cambria" w:hAnsi="Cambria"/>
        </w:rPr>
      </w:pPr>
      <w:r w:rsidRPr="0072632F">
        <w:rPr>
          <w:rFonts w:ascii="Cambria" w:hAnsi="Cambria"/>
        </w:rPr>
        <w:t xml:space="preserve">Nationality </w:t>
      </w:r>
      <w:r w:rsidRPr="0072632F">
        <w:rPr>
          <w:rFonts w:ascii="Cambria" w:hAnsi="Cambria"/>
        </w:rPr>
        <w:tab/>
      </w:r>
      <w:r w:rsidRPr="0072632F">
        <w:rPr>
          <w:rFonts w:ascii="Cambria" w:hAnsi="Cambria"/>
        </w:rPr>
        <w:tab/>
        <w:t xml:space="preserve">: </w:t>
      </w:r>
      <w:r w:rsidR="002773A0" w:rsidRPr="0072632F">
        <w:rPr>
          <w:rFonts w:ascii="Cambria" w:hAnsi="Cambria"/>
        </w:rPr>
        <w:t>Sri Lankan</w:t>
      </w:r>
      <w:r w:rsidRPr="0072632F">
        <w:rPr>
          <w:rFonts w:ascii="Cambria" w:hAnsi="Cambria"/>
        </w:rPr>
        <w:tab/>
        <w:t xml:space="preserve"> </w:t>
      </w:r>
    </w:p>
    <w:p w14:paraId="42F6B9E2" w14:textId="77777777" w:rsidR="005D0C44" w:rsidRPr="0072632F" w:rsidRDefault="0072632F">
      <w:pPr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>Gender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5D0C44" w:rsidRPr="0072632F">
        <w:rPr>
          <w:rFonts w:ascii="Cambria" w:hAnsi="Cambria"/>
        </w:rPr>
        <w:t>:</w:t>
      </w:r>
      <w:r w:rsidR="00AF2AF2" w:rsidRPr="0072632F">
        <w:rPr>
          <w:rFonts w:ascii="Cambria" w:hAnsi="Cambria"/>
        </w:rPr>
        <w:t xml:space="preserve"> Male</w:t>
      </w:r>
    </w:p>
    <w:p w14:paraId="0E45FC61" w14:textId="77777777" w:rsidR="009C2BD3" w:rsidRPr="0072632F" w:rsidRDefault="002773A0">
      <w:pPr>
        <w:ind w:left="720"/>
        <w:jc w:val="both"/>
        <w:rPr>
          <w:rFonts w:ascii="Cambria" w:hAnsi="Cambria"/>
        </w:rPr>
      </w:pPr>
      <w:r w:rsidRPr="0072632F">
        <w:rPr>
          <w:rFonts w:ascii="Cambria" w:hAnsi="Cambria"/>
        </w:rPr>
        <w:t xml:space="preserve">Civil Status </w:t>
      </w:r>
      <w:r w:rsidRPr="0072632F">
        <w:rPr>
          <w:rFonts w:ascii="Cambria" w:hAnsi="Cambria"/>
        </w:rPr>
        <w:tab/>
      </w:r>
      <w:r w:rsidRPr="0072632F">
        <w:rPr>
          <w:rFonts w:ascii="Cambria" w:hAnsi="Cambria"/>
        </w:rPr>
        <w:tab/>
        <w:t>:</w:t>
      </w:r>
      <w:r w:rsidR="00A54988" w:rsidRPr="0072632F">
        <w:rPr>
          <w:rFonts w:ascii="Cambria" w:hAnsi="Cambria"/>
        </w:rPr>
        <w:t xml:space="preserve"> </w:t>
      </w:r>
      <w:r w:rsidRPr="0072632F">
        <w:rPr>
          <w:rFonts w:ascii="Cambria" w:hAnsi="Cambria"/>
        </w:rPr>
        <w:t>Single</w:t>
      </w:r>
      <w:r w:rsidR="005D0C44" w:rsidRPr="0072632F">
        <w:rPr>
          <w:rFonts w:ascii="Cambria" w:hAnsi="Cambria"/>
        </w:rPr>
        <w:tab/>
      </w:r>
    </w:p>
    <w:p w14:paraId="2DEFD095" w14:textId="77777777" w:rsidR="005D0C44" w:rsidRPr="0072632F" w:rsidRDefault="002773A0">
      <w:pPr>
        <w:ind w:left="720"/>
        <w:jc w:val="both"/>
        <w:rPr>
          <w:rFonts w:ascii="Cambria" w:hAnsi="Cambria"/>
        </w:rPr>
      </w:pPr>
      <w:r w:rsidRPr="0072632F">
        <w:rPr>
          <w:rFonts w:ascii="Cambria" w:hAnsi="Cambria"/>
        </w:rPr>
        <w:t>Religion</w:t>
      </w:r>
      <w:r w:rsidRPr="0072632F">
        <w:rPr>
          <w:rFonts w:ascii="Cambria" w:hAnsi="Cambria"/>
        </w:rPr>
        <w:tab/>
      </w:r>
      <w:r w:rsidRPr="0072632F">
        <w:rPr>
          <w:rFonts w:ascii="Cambria" w:hAnsi="Cambria"/>
        </w:rPr>
        <w:tab/>
        <w:t>:</w:t>
      </w:r>
      <w:r w:rsidR="00A54988" w:rsidRPr="0072632F">
        <w:rPr>
          <w:rFonts w:ascii="Cambria" w:hAnsi="Cambria"/>
        </w:rPr>
        <w:t xml:space="preserve"> </w:t>
      </w:r>
      <w:r w:rsidR="0072632F" w:rsidRPr="0072632F">
        <w:rPr>
          <w:rFonts w:ascii="Cambria" w:hAnsi="Cambria"/>
        </w:rPr>
        <w:t>Buddhist</w:t>
      </w:r>
      <w:r w:rsidR="005D0C44" w:rsidRPr="0072632F">
        <w:rPr>
          <w:rFonts w:ascii="Cambria" w:hAnsi="Cambria"/>
        </w:rPr>
        <w:tab/>
        <w:t xml:space="preserve">  </w:t>
      </w:r>
    </w:p>
    <w:p w14:paraId="6421B892" w14:textId="092E6E23" w:rsidR="005D0C44" w:rsidRPr="0072632F" w:rsidRDefault="005D0C44">
      <w:pPr>
        <w:ind w:left="720"/>
        <w:jc w:val="both"/>
        <w:rPr>
          <w:rFonts w:ascii="Cambria" w:hAnsi="Cambria"/>
        </w:rPr>
      </w:pPr>
      <w:r w:rsidRPr="0072632F">
        <w:rPr>
          <w:rFonts w:ascii="Cambria" w:hAnsi="Cambria"/>
        </w:rPr>
        <w:t>NIC No</w:t>
      </w:r>
      <w:r w:rsidRPr="0072632F">
        <w:rPr>
          <w:rFonts w:ascii="Cambria" w:hAnsi="Cambria"/>
        </w:rPr>
        <w:tab/>
      </w:r>
      <w:r w:rsidR="003F667E">
        <w:rPr>
          <w:rFonts w:ascii="Cambria" w:hAnsi="Cambria"/>
        </w:rPr>
        <w:t xml:space="preserve">           </w:t>
      </w:r>
      <w:r w:rsidR="00181FC3">
        <w:rPr>
          <w:rFonts w:ascii="Cambria" w:hAnsi="Cambria"/>
        </w:rPr>
        <w:t xml:space="preserve">              </w:t>
      </w:r>
      <w:proofErr w:type="gramStart"/>
      <w:r w:rsidR="00181FC3">
        <w:rPr>
          <w:rFonts w:ascii="Cambria" w:hAnsi="Cambria"/>
        </w:rPr>
        <w:t xml:space="preserve"> </w:t>
      </w:r>
      <w:r w:rsidR="003F667E">
        <w:rPr>
          <w:rFonts w:ascii="Cambria" w:hAnsi="Cambria"/>
        </w:rPr>
        <w:t xml:space="preserve"> </w:t>
      </w:r>
      <w:r w:rsidRPr="0072632F">
        <w:rPr>
          <w:rFonts w:ascii="Cambria" w:hAnsi="Cambria"/>
        </w:rPr>
        <w:t>:</w:t>
      </w:r>
      <w:proofErr w:type="gramEnd"/>
      <w:r w:rsidR="00947C30" w:rsidRPr="0072632F">
        <w:rPr>
          <w:rFonts w:ascii="Cambria" w:hAnsi="Cambria"/>
        </w:rPr>
        <w:t xml:space="preserve"> 9</w:t>
      </w:r>
      <w:r w:rsidR="00AF2AF2" w:rsidRPr="0072632F">
        <w:rPr>
          <w:rFonts w:ascii="Cambria" w:hAnsi="Cambria"/>
        </w:rPr>
        <w:t>9</w:t>
      </w:r>
      <w:r w:rsidR="00181FC3">
        <w:rPr>
          <w:rFonts w:ascii="Cambria" w:hAnsi="Cambria"/>
        </w:rPr>
        <w:t>0871833</w:t>
      </w:r>
      <w:r w:rsidR="001275DC" w:rsidRPr="0072632F">
        <w:rPr>
          <w:rFonts w:ascii="Cambria" w:hAnsi="Cambria"/>
        </w:rPr>
        <w:t>V</w:t>
      </w:r>
      <w:r w:rsidRPr="0072632F">
        <w:rPr>
          <w:rFonts w:ascii="Cambria" w:hAnsi="Cambria"/>
        </w:rPr>
        <w:tab/>
      </w:r>
    </w:p>
    <w:p w14:paraId="7CB2AE13" w14:textId="77777777" w:rsidR="005D0C44" w:rsidRPr="00C56B1F" w:rsidRDefault="005D0C44">
      <w:pPr>
        <w:jc w:val="both"/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CD0476" w14:textId="77777777" w:rsidR="005D0C44" w:rsidRPr="00C56B1F" w:rsidRDefault="005D0C44">
      <w:pPr>
        <w:jc w:val="both"/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3122EB" w14:textId="77777777" w:rsidR="005D0C44" w:rsidRPr="00C56B1F" w:rsidRDefault="005D0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56B1F"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Section 2</w:t>
      </w:r>
      <w:r w:rsidRPr="00C56B1F"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C56B1F"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 Address and contact numbers</w:t>
      </w:r>
    </w:p>
    <w:p w14:paraId="11157B8C" w14:textId="77777777" w:rsidR="005D0C44" w:rsidRPr="0072632F" w:rsidRDefault="005D0C44">
      <w:pPr>
        <w:jc w:val="both"/>
        <w:rPr>
          <w:rFonts w:ascii="Cambria" w:hAnsi="Cambria"/>
        </w:rPr>
      </w:pPr>
      <w:r w:rsidRPr="0072632F">
        <w:rPr>
          <w:rFonts w:ascii="Cambria" w:hAnsi="Cambria"/>
        </w:rPr>
        <w:tab/>
      </w:r>
    </w:p>
    <w:p w14:paraId="00316C2D" w14:textId="734FF867" w:rsidR="005D0C44" w:rsidRPr="0072632F" w:rsidRDefault="002773A0" w:rsidP="0072632F">
      <w:pPr>
        <w:ind w:firstLine="720"/>
        <w:jc w:val="both"/>
        <w:rPr>
          <w:rFonts w:ascii="Cambria" w:eastAsia="MS Mincho" w:hAnsi="Cambria"/>
          <w:color w:val="000000"/>
          <w:sz w:val="20"/>
          <w:szCs w:val="20"/>
        </w:rPr>
      </w:pPr>
      <w:r w:rsidRPr="0072632F">
        <w:rPr>
          <w:rFonts w:ascii="Cambria" w:hAnsi="Cambria"/>
        </w:rPr>
        <w:t xml:space="preserve">Address </w:t>
      </w:r>
      <w:r w:rsidRPr="0072632F">
        <w:rPr>
          <w:rFonts w:ascii="Cambria" w:hAnsi="Cambria"/>
        </w:rPr>
        <w:tab/>
        <w:t xml:space="preserve">         </w:t>
      </w:r>
      <w:r w:rsidR="003F667E">
        <w:rPr>
          <w:rFonts w:ascii="Cambria" w:hAnsi="Cambria"/>
        </w:rPr>
        <w:t xml:space="preserve">  </w:t>
      </w:r>
      <w:proofErr w:type="gramStart"/>
      <w:r w:rsidRPr="0072632F">
        <w:rPr>
          <w:rFonts w:ascii="Cambria" w:hAnsi="Cambria"/>
        </w:rPr>
        <w:t xml:space="preserve"> </w:t>
      </w:r>
      <w:r w:rsidR="00944729">
        <w:rPr>
          <w:rFonts w:ascii="Cambria" w:hAnsi="Cambria"/>
        </w:rPr>
        <w:t xml:space="preserve"> </w:t>
      </w:r>
      <w:r w:rsidRPr="0072632F">
        <w:rPr>
          <w:rFonts w:ascii="Cambria" w:hAnsi="Cambria"/>
        </w:rPr>
        <w:t>:</w:t>
      </w:r>
      <w:proofErr w:type="gramEnd"/>
      <w:r w:rsidR="00944729">
        <w:rPr>
          <w:rFonts w:ascii="Cambria" w:hAnsi="Cambria"/>
        </w:rPr>
        <w:t xml:space="preserve"> No</w:t>
      </w:r>
      <w:r w:rsidR="00545337">
        <w:rPr>
          <w:rFonts w:ascii="Cambria" w:hAnsi="Cambria"/>
        </w:rPr>
        <w:t xml:space="preserve">: 206/1 , Gemunu mw , </w:t>
      </w:r>
      <w:proofErr w:type="spellStart"/>
      <w:r w:rsidR="00545337">
        <w:rPr>
          <w:rFonts w:ascii="Cambria" w:hAnsi="Cambria"/>
        </w:rPr>
        <w:t>Welmilla</w:t>
      </w:r>
      <w:proofErr w:type="spellEnd"/>
      <w:r w:rsidR="00545337">
        <w:rPr>
          <w:rFonts w:ascii="Cambria" w:hAnsi="Cambria"/>
        </w:rPr>
        <w:t xml:space="preserve"> , </w:t>
      </w:r>
      <w:proofErr w:type="spellStart"/>
      <w:r w:rsidR="00545337">
        <w:rPr>
          <w:rFonts w:ascii="Cambria" w:hAnsi="Cambria"/>
        </w:rPr>
        <w:t>Bandaragama</w:t>
      </w:r>
      <w:proofErr w:type="spellEnd"/>
      <w:r w:rsidR="00AF2AF2" w:rsidRPr="0072632F">
        <w:rPr>
          <w:rFonts w:ascii="Cambria" w:hAnsi="Cambria"/>
        </w:rPr>
        <w:t xml:space="preserve"> </w:t>
      </w:r>
      <w:r w:rsidR="005D0C44" w:rsidRPr="0072632F">
        <w:rPr>
          <w:rFonts w:ascii="Cambria" w:hAnsi="Cambria"/>
        </w:rPr>
        <w:t xml:space="preserve">     </w:t>
      </w:r>
      <w:r w:rsidR="005D0C44" w:rsidRPr="0072632F">
        <w:rPr>
          <w:rFonts w:ascii="Cambria" w:eastAsia="MS Mincho" w:hAnsi="Cambria"/>
          <w:color w:val="000000"/>
          <w:sz w:val="20"/>
          <w:szCs w:val="20"/>
        </w:rPr>
        <w:t xml:space="preserve"> </w:t>
      </w:r>
    </w:p>
    <w:p w14:paraId="030FA450" w14:textId="2E29BED7" w:rsidR="005D0C44" w:rsidRPr="0072632F" w:rsidRDefault="005D0C44" w:rsidP="002773A0">
      <w:pPr>
        <w:jc w:val="both"/>
        <w:rPr>
          <w:rFonts w:ascii="Cambria" w:hAnsi="Cambria"/>
        </w:rPr>
      </w:pPr>
      <w:r w:rsidRPr="0072632F">
        <w:rPr>
          <w:rFonts w:ascii="Cambria" w:hAnsi="Cambria"/>
        </w:rPr>
        <w:t xml:space="preserve">         </w:t>
      </w:r>
      <w:r w:rsidR="003F667E">
        <w:rPr>
          <w:rFonts w:ascii="Cambria" w:hAnsi="Cambria"/>
        </w:rPr>
        <w:t xml:space="preserve"> </w:t>
      </w:r>
      <w:r w:rsidRPr="0072632F">
        <w:rPr>
          <w:rFonts w:ascii="Cambria" w:hAnsi="Cambria"/>
        </w:rPr>
        <w:t xml:space="preserve">  </w:t>
      </w:r>
      <w:r w:rsidR="00205B8F">
        <w:rPr>
          <w:rFonts w:ascii="Cambria" w:hAnsi="Cambria"/>
        </w:rPr>
        <w:t xml:space="preserve"> </w:t>
      </w:r>
      <w:r w:rsidR="00181FC3">
        <w:rPr>
          <w:rFonts w:ascii="Cambria" w:hAnsi="Cambria"/>
        </w:rPr>
        <w:t xml:space="preserve"> </w:t>
      </w:r>
      <w:r w:rsidR="002773A0" w:rsidRPr="0072632F">
        <w:rPr>
          <w:rFonts w:ascii="Cambria" w:hAnsi="Cambria"/>
        </w:rPr>
        <w:t>M</w:t>
      </w:r>
      <w:r w:rsidRPr="0072632F">
        <w:rPr>
          <w:rFonts w:ascii="Cambria" w:hAnsi="Cambria"/>
        </w:rPr>
        <w:t>obile</w:t>
      </w:r>
      <w:r w:rsidRPr="0072632F">
        <w:rPr>
          <w:rFonts w:ascii="Cambria" w:hAnsi="Cambria"/>
        </w:rPr>
        <w:tab/>
      </w:r>
      <w:r w:rsidR="00181FC3">
        <w:rPr>
          <w:rFonts w:ascii="Cambria" w:hAnsi="Cambria"/>
        </w:rPr>
        <w:t xml:space="preserve">           </w:t>
      </w:r>
      <w:proofErr w:type="gramStart"/>
      <w:r w:rsidR="00944729">
        <w:rPr>
          <w:rFonts w:ascii="Cambria" w:hAnsi="Cambria"/>
        </w:rPr>
        <w:t xml:space="preserve"> </w:t>
      </w:r>
      <w:r w:rsidR="00181FC3">
        <w:rPr>
          <w:rFonts w:ascii="Cambria" w:hAnsi="Cambria"/>
        </w:rPr>
        <w:t xml:space="preserve"> </w:t>
      </w:r>
      <w:r w:rsidRPr="0072632F">
        <w:rPr>
          <w:rFonts w:ascii="Cambria" w:hAnsi="Cambria"/>
        </w:rPr>
        <w:t>:</w:t>
      </w:r>
      <w:proofErr w:type="gramEnd"/>
      <w:r w:rsidR="00A24BE0" w:rsidRPr="00A24BE0">
        <w:rPr>
          <w:rFonts w:ascii="Cambria" w:hAnsi="Cambria"/>
          <w:sz w:val="28"/>
        </w:rPr>
        <w:t xml:space="preserve"> </w:t>
      </w:r>
      <w:r w:rsidR="00A24BE0" w:rsidRPr="00181FC3">
        <w:rPr>
          <w:rFonts w:ascii="Cambria" w:hAnsi="Cambria"/>
        </w:rPr>
        <w:t>07</w:t>
      </w:r>
      <w:r w:rsidR="00181FC3" w:rsidRPr="00181FC3">
        <w:rPr>
          <w:rFonts w:ascii="Cambria" w:hAnsi="Cambria"/>
        </w:rPr>
        <w:t>11911333</w:t>
      </w:r>
    </w:p>
    <w:p w14:paraId="0A1F39C1" w14:textId="128AFA0D" w:rsidR="001275DC" w:rsidRPr="0072632F" w:rsidRDefault="005D0C44" w:rsidP="0072632F">
      <w:pPr>
        <w:ind w:firstLine="720"/>
        <w:jc w:val="both"/>
        <w:rPr>
          <w:rFonts w:ascii="Cambria" w:hAnsi="Cambria"/>
        </w:rPr>
      </w:pPr>
      <w:r w:rsidRPr="0072632F">
        <w:rPr>
          <w:rFonts w:ascii="Cambria" w:hAnsi="Cambria"/>
        </w:rPr>
        <w:t xml:space="preserve">E-mail </w:t>
      </w:r>
      <w:r w:rsidRPr="0072632F">
        <w:rPr>
          <w:rFonts w:ascii="Cambria" w:hAnsi="Cambria"/>
        </w:rPr>
        <w:tab/>
      </w:r>
      <w:r w:rsidR="003F667E">
        <w:rPr>
          <w:rFonts w:ascii="Cambria" w:hAnsi="Cambria"/>
        </w:rPr>
        <w:tab/>
      </w:r>
      <w:r w:rsidR="00181FC3">
        <w:rPr>
          <w:rFonts w:ascii="Cambria" w:hAnsi="Cambria"/>
        </w:rPr>
        <w:t xml:space="preserve">           </w:t>
      </w:r>
      <w:proofErr w:type="gramStart"/>
      <w:r w:rsidR="00944729">
        <w:rPr>
          <w:rFonts w:ascii="Cambria" w:hAnsi="Cambria"/>
        </w:rPr>
        <w:t xml:space="preserve"> </w:t>
      </w:r>
      <w:r w:rsidR="00181FC3">
        <w:rPr>
          <w:rFonts w:ascii="Cambria" w:hAnsi="Cambria"/>
        </w:rPr>
        <w:t xml:space="preserve"> </w:t>
      </w:r>
      <w:r w:rsidRPr="0072632F">
        <w:rPr>
          <w:rFonts w:ascii="Cambria" w:hAnsi="Cambria"/>
        </w:rPr>
        <w:t>:</w:t>
      </w:r>
      <w:proofErr w:type="gramEnd"/>
      <w:r w:rsidR="00A24BE0" w:rsidRPr="00A24BE0">
        <w:rPr>
          <w:rFonts w:ascii="Cambria" w:hAnsi="Cambria"/>
          <w:sz w:val="28"/>
        </w:rPr>
        <w:t xml:space="preserve"> </w:t>
      </w:r>
      <w:r w:rsidR="00181FC3" w:rsidRPr="00181FC3">
        <w:rPr>
          <w:rFonts w:ascii="Cambria" w:hAnsi="Cambria"/>
        </w:rPr>
        <w:t>dinushamadhuranga111@gmail.com</w:t>
      </w:r>
    </w:p>
    <w:p w14:paraId="6AF754CD" w14:textId="77777777" w:rsidR="005D0C44" w:rsidRPr="00C56B1F" w:rsidRDefault="001275DC">
      <w:pPr>
        <w:jc w:val="both"/>
        <w:rPr>
          <w:rFonts w:ascii="Cambria" w:hAnsi="Cambria"/>
          <w:color w:val="3366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56B1F">
        <w:rPr>
          <w:rFonts w:ascii="Cambria" w:hAnsi="Cambria"/>
          <w:color w:val="3366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2D7D232A" w14:textId="77777777" w:rsidR="005D0C44" w:rsidRPr="00C56B1F" w:rsidRDefault="005D0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56B1F"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Section 3</w:t>
      </w:r>
      <w:r w:rsidRPr="00C56B1F"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C56B1F"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 Formal Education &amp; achievements</w:t>
      </w:r>
    </w:p>
    <w:p w14:paraId="34BAC6AB" w14:textId="77777777" w:rsidR="005D0C44" w:rsidRPr="0072632F" w:rsidRDefault="005D0C44">
      <w:pPr>
        <w:jc w:val="both"/>
        <w:rPr>
          <w:rFonts w:ascii="Cambria" w:hAnsi="Cambria"/>
        </w:rPr>
      </w:pPr>
      <w:r w:rsidRPr="0072632F">
        <w:rPr>
          <w:rFonts w:ascii="Cambria" w:hAnsi="Cambria"/>
        </w:rPr>
        <w:tab/>
      </w:r>
    </w:p>
    <w:p w14:paraId="7C6461BD" w14:textId="222F938C" w:rsidR="005D0C44" w:rsidRPr="0072632F" w:rsidRDefault="005D0C44">
      <w:pPr>
        <w:ind w:left="720"/>
        <w:jc w:val="both"/>
        <w:rPr>
          <w:rFonts w:ascii="Cambria" w:hAnsi="Cambria"/>
        </w:rPr>
      </w:pPr>
      <w:r w:rsidRPr="0072632F">
        <w:rPr>
          <w:rFonts w:ascii="Cambria" w:hAnsi="Cambria"/>
        </w:rPr>
        <w:t xml:space="preserve">School attended </w:t>
      </w:r>
      <w:r w:rsidRPr="0072632F">
        <w:rPr>
          <w:rFonts w:ascii="Cambria" w:hAnsi="Cambria"/>
        </w:rPr>
        <w:tab/>
        <w:t>:</w:t>
      </w:r>
      <w:r w:rsidR="00AF2AF2" w:rsidRPr="0072632F">
        <w:rPr>
          <w:rFonts w:ascii="Cambria" w:hAnsi="Cambria"/>
        </w:rPr>
        <w:t xml:space="preserve"> D.S Senanayake </w:t>
      </w:r>
      <w:proofErr w:type="gramStart"/>
      <w:r w:rsidR="00AF2AF2" w:rsidRPr="0072632F">
        <w:rPr>
          <w:rFonts w:ascii="Cambria" w:hAnsi="Cambria"/>
        </w:rPr>
        <w:t>College</w:t>
      </w:r>
      <w:r w:rsidR="00211D73">
        <w:rPr>
          <w:rFonts w:ascii="Cambria" w:hAnsi="Cambria"/>
        </w:rPr>
        <w:t xml:space="preserve"> </w:t>
      </w:r>
      <w:r w:rsidR="00AF2AF2" w:rsidRPr="0072632F">
        <w:rPr>
          <w:rFonts w:ascii="Cambria" w:hAnsi="Cambria"/>
        </w:rPr>
        <w:t>,</w:t>
      </w:r>
      <w:proofErr w:type="gramEnd"/>
      <w:r w:rsidR="00211D73">
        <w:rPr>
          <w:rFonts w:ascii="Cambria" w:hAnsi="Cambria"/>
        </w:rPr>
        <w:t xml:space="preserve"> C</w:t>
      </w:r>
      <w:r w:rsidR="00AF2AF2" w:rsidRPr="0072632F">
        <w:rPr>
          <w:rFonts w:ascii="Cambria" w:hAnsi="Cambria"/>
        </w:rPr>
        <w:t xml:space="preserve">olombo </w:t>
      </w:r>
      <w:r w:rsidR="00181FC3">
        <w:rPr>
          <w:rFonts w:ascii="Cambria" w:hAnsi="Cambria"/>
        </w:rPr>
        <w:t>0</w:t>
      </w:r>
      <w:r w:rsidR="00AF2AF2" w:rsidRPr="0072632F">
        <w:rPr>
          <w:rFonts w:ascii="Cambria" w:hAnsi="Cambria"/>
        </w:rPr>
        <w:t>7</w:t>
      </w:r>
    </w:p>
    <w:p w14:paraId="320684C6" w14:textId="77777777" w:rsidR="00AF2AF2" w:rsidRPr="0072632F" w:rsidRDefault="00AF2AF2">
      <w:pPr>
        <w:jc w:val="both"/>
        <w:rPr>
          <w:rFonts w:ascii="Cambria" w:hAnsi="Cambria"/>
        </w:rPr>
      </w:pPr>
      <w:r w:rsidRPr="0072632F">
        <w:rPr>
          <w:rFonts w:ascii="Cambria" w:hAnsi="Cambria"/>
        </w:rPr>
        <w:t xml:space="preserve">           </w:t>
      </w:r>
    </w:p>
    <w:p w14:paraId="3F20762C" w14:textId="77777777" w:rsidR="00F751C6" w:rsidRDefault="00F751C6">
      <w:pPr>
        <w:pStyle w:val="ListParagraph"/>
        <w:jc w:val="both"/>
        <w:rPr>
          <w:rFonts w:ascii="Cambria" w:hAnsi="Cambria"/>
        </w:rPr>
      </w:pPr>
    </w:p>
    <w:p w14:paraId="5B625272" w14:textId="4F1B1CCD" w:rsidR="00F751C6" w:rsidRPr="00944729" w:rsidRDefault="00A072D9">
      <w:pPr>
        <w:pStyle w:val="ListParagraph"/>
        <w:numPr>
          <w:ilvl w:val="0"/>
          <w:numId w:val="6"/>
        </w:numPr>
        <w:jc w:val="both"/>
        <w:rPr>
          <w:rFonts w:ascii="Cambria" w:hAnsi="Cambria"/>
        </w:rPr>
      </w:pPr>
      <w:r w:rsidRPr="0072632F">
        <w:rPr>
          <w:rFonts w:ascii="Cambria" w:hAnsi="Cambria"/>
        </w:rPr>
        <w:t xml:space="preserve">G.C.E. Ordinary Level </w:t>
      </w:r>
      <w:proofErr w:type="gramStart"/>
      <w:r w:rsidRPr="0072632F">
        <w:rPr>
          <w:rFonts w:ascii="Cambria" w:hAnsi="Cambria"/>
        </w:rPr>
        <w:t>20</w:t>
      </w:r>
      <w:r w:rsidR="001275DC" w:rsidRPr="0072632F">
        <w:rPr>
          <w:rFonts w:ascii="Cambria" w:hAnsi="Cambria"/>
        </w:rPr>
        <w:t>1</w:t>
      </w:r>
      <w:r w:rsidR="00947C30" w:rsidRPr="0072632F">
        <w:rPr>
          <w:rFonts w:ascii="Cambria" w:hAnsi="Cambria"/>
        </w:rPr>
        <w:t>5</w:t>
      </w:r>
      <w:r w:rsidR="00AF2AF2" w:rsidRPr="0072632F">
        <w:rPr>
          <w:rFonts w:ascii="Cambria" w:hAnsi="Cambria"/>
        </w:rPr>
        <w:t xml:space="preserve"> </w:t>
      </w:r>
      <w:r w:rsidR="00944729">
        <w:rPr>
          <w:rFonts w:hAnsi="Cambria"/>
        </w:rPr>
        <w:t xml:space="preserve"> </w:t>
      </w:r>
      <w:r w:rsidR="00944729" w:rsidRPr="00944729">
        <w:rPr>
          <w:rFonts w:ascii="Cambria" w:hAnsi="Cambria"/>
        </w:rPr>
        <w:t>:</w:t>
      </w:r>
      <w:proofErr w:type="gramEnd"/>
      <w:r w:rsidR="00944729" w:rsidRPr="00944729">
        <w:rPr>
          <w:rFonts w:ascii="Cambria" w:hAnsi="Cambria"/>
        </w:rPr>
        <w:t xml:space="preserve">   </w:t>
      </w:r>
      <w:r w:rsidR="00944729" w:rsidRPr="00944729">
        <w:rPr>
          <w:rFonts w:ascii="Cambria" w:hAnsi="Cambria"/>
          <w:sz w:val="24"/>
          <w:szCs w:val="24"/>
        </w:rPr>
        <w:t>Index no - 50121693</w:t>
      </w:r>
    </w:p>
    <w:p w14:paraId="6601BECC" w14:textId="23AC141A" w:rsidR="00F751C6" w:rsidRDefault="00944729" w:rsidP="00D9171E">
      <w:pPr>
        <w:pStyle w:val="ListParagraph"/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Mathematics </w:t>
      </w:r>
      <w:r w:rsidR="00F751C6" w:rsidRPr="00C07A00">
        <w:rPr>
          <w:rFonts w:ascii="Cambria" w:hAnsi="Cambria"/>
          <w:sz w:val="24"/>
          <w:szCs w:val="24"/>
        </w:rPr>
        <w:tab/>
      </w:r>
      <w:r w:rsidR="00AF2AF2" w:rsidRPr="00C07A00">
        <w:rPr>
          <w:rFonts w:ascii="Cambria" w:hAnsi="Cambria"/>
          <w:sz w:val="24"/>
          <w:szCs w:val="24"/>
        </w:rPr>
        <w:t xml:space="preserve">            </w:t>
      </w:r>
      <w:r w:rsidR="00C07A00">
        <w:rPr>
          <w:rFonts w:ascii="Cambria" w:hAnsi="Cambria"/>
          <w:sz w:val="24"/>
          <w:szCs w:val="24"/>
        </w:rPr>
        <w:t xml:space="preserve"> -             </w:t>
      </w:r>
      <w:r>
        <w:rPr>
          <w:rFonts w:ascii="Cambria" w:hAnsi="Cambria"/>
          <w:sz w:val="24"/>
          <w:szCs w:val="24"/>
        </w:rPr>
        <w:t>A</w:t>
      </w:r>
    </w:p>
    <w:p w14:paraId="3051FEF1" w14:textId="2728463B" w:rsidR="00944729" w:rsidRPr="00C07A00" w:rsidRDefault="00944729" w:rsidP="00D9171E">
      <w:pPr>
        <w:pStyle w:val="ListParagraph"/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English                          -             B</w:t>
      </w:r>
    </w:p>
    <w:p w14:paraId="6C017AB6" w14:textId="77777777" w:rsidR="00F751C6" w:rsidRPr="0072632F" w:rsidRDefault="00F751C6" w:rsidP="00D9171E">
      <w:pPr>
        <w:ind w:left="720"/>
        <w:jc w:val="both"/>
        <w:rPr>
          <w:rFonts w:ascii="Cambria" w:hAnsi="Cambria"/>
        </w:rPr>
      </w:pPr>
      <w:r w:rsidRPr="0072632F">
        <w:rPr>
          <w:rFonts w:ascii="Cambria" w:hAnsi="Cambria"/>
        </w:rPr>
        <w:t>Science</w:t>
      </w:r>
      <w:r w:rsidRPr="0072632F"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2632F">
        <w:rPr>
          <w:rFonts w:ascii="Cambria" w:hAnsi="Cambria"/>
        </w:rPr>
        <w:t>-</w:t>
      </w:r>
      <w:r w:rsidRPr="0072632F">
        <w:rPr>
          <w:rFonts w:ascii="Cambria" w:hAnsi="Cambria"/>
        </w:rPr>
        <w:tab/>
      </w:r>
      <w:r w:rsidR="00AF2AF2" w:rsidRPr="0072632F">
        <w:rPr>
          <w:rFonts w:ascii="Cambria" w:hAnsi="Cambria"/>
        </w:rPr>
        <w:t>A</w:t>
      </w:r>
    </w:p>
    <w:p w14:paraId="0FCD99D2" w14:textId="77777777" w:rsidR="00F751C6" w:rsidRDefault="00F751C6" w:rsidP="00F751C6">
      <w:pPr>
        <w:ind w:left="720"/>
        <w:jc w:val="both"/>
        <w:rPr>
          <w:rFonts w:ascii="Cambria" w:hAnsi="Cambria"/>
        </w:rPr>
      </w:pPr>
      <w:r w:rsidRPr="0072632F">
        <w:rPr>
          <w:rFonts w:ascii="Cambria" w:hAnsi="Cambria"/>
        </w:rPr>
        <w:t>Commerce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-</w:t>
      </w:r>
      <w:r>
        <w:rPr>
          <w:rFonts w:ascii="Cambria" w:hAnsi="Cambria"/>
        </w:rPr>
        <w:tab/>
      </w:r>
      <w:r w:rsidR="00AF2AF2">
        <w:rPr>
          <w:rFonts w:ascii="Cambria" w:hAnsi="Cambria"/>
        </w:rPr>
        <w:t>A</w:t>
      </w:r>
    </w:p>
    <w:p w14:paraId="5D92D0F3" w14:textId="77777777" w:rsidR="00AF2AF2" w:rsidRPr="0072632F" w:rsidRDefault="00F751C6" w:rsidP="00F751C6">
      <w:pPr>
        <w:ind w:left="720"/>
        <w:jc w:val="both"/>
        <w:rPr>
          <w:rFonts w:hAnsi="Cambria"/>
        </w:rPr>
      </w:pPr>
      <w:r>
        <w:rPr>
          <w:rFonts w:ascii="Cambria" w:hAnsi="Cambria"/>
        </w:rPr>
        <w:t>History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72632F">
        <w:rPr>
          <w:rFonts w:ascii="Cambria" w:hAnsi="Cambria"/>
        </w:rPr>
        <w:t>-</w:t>
      </w:r>
      <w:r w:rsidRPr="0072632F">
        <w:rPr>
          <w:rFonts w:ascii="Cambria" w:hAnsi="Cambria"/>
        </w:rPr>
        <w:tab/>
      </w:r>
      <w:r w:rsidR="00AF2AF2" w:rsidRPr="0072632F">
        <w:rPr>
          <w:rFonts w:hAnsi="Cambria"/>
        </w:rPr>
        <w:t>A</w:t>
      </w:r>
    </w:p>
    <w:p w14:paraId="6466D4F0" w14:textId="587C5223" w:rsidR="00F751C6" w:rsidRDefault="00211D73" w:rsidP="00F751C6">
      <w:pPr>
        <w:ind w:left="720"/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Media </w:t>
      </w:r>
      <w:r w:rsidR="00E05056">
        <w:rPr>
          <w:rFonts w:ascii="Cambria" w:hAnsi="Cambria"/>
        </w:rPr>
        <w:t xml:space="preserve"> </w:t>
      </w:r>
      <w:r w:rsidR="00E05056">
        <w:rPr>
          <w:rFonts w:ascii="Cambria" w:hAnsi="Cambria"/>
        </w:rPr>
        <w:tab/>
      </w:r>
      <w:proofErr w:type="gramEnd"/>
      <w:r w:rsidR="00F751C6" w:rsidRPr="0072632F">
        <w:rPr>
          <w:rFonts w:ascii="Cambria" w:hAnsi="Cambria"/>
        </w:rPr>
        <w:tab/>
        <w:t>-</w:t>
      </w:r>
      <w:r w:rsidR="00F751C6" w:rsidRPr="0072632F">
        <w:rPr>
          <w:rFonts w:ascii="Cambria" w:hAnsi="Cambria"/>
        </w:rPr>
        <w:tab/>
      </w:r>
      <w:r w:rsidR="00947C30" w:rsidRPr="0072632F">
        <w:rPr>
          <w:rFonts w:ascii="Cambria" w:hAnsi="Cambria"/>
        </w:rPr>
        <w:t>A</w:t>
      </w:r>
    </w:p>
    <w:p w14:paraId="5803F326" w14:textId="77777777" w:rsidR="00AF2AF2" w:rsidRDefault="0072632F" w:rsidP="00F751C6">
      <w:pPr>
        <w:ind w:left="360" w:firstLine="345"/>
        <w:jc w:val="both"/>
        <w:rPr>
          <w:rFonts w:hAnsi="Cambria"/>
        </w:rPr>
      </w:pPr>
      <w:r>
        <w:rPr>
          <w:rFonts w:ascii="Cambria" w:hAnsi="Cambria"/>
        </w:rPr>
        <w:t>Sinhala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F751C6">
        <w:rPr>
          <w:rFonts w:ascii="Cambria" w:hAnsi="Cambria"/>
        </w:rPr>
        <w:t>-</w:t>
      </w:r>
      <w:r w:rsidR="00F751C6">
        <w:rPr>
          <w:rFonts w:ascii="Cambria" w:hAnsi="Cambria"/>
        </w:rPr>
        <w:tab/>
      </w:r>
      <w:r w:rsidR="00AF2AF2">
        <w:rPr>
          <w:rFonts w:hAnsi="Cambria"/>
        </w:rPr>
        <w:t>A</w:t>
      </w:r>
    </w:p>
    <w:p w14:paraId="2A93CB3A" w14:textId="77777777" w:rsidR="00CA335C" w:rsidRDefault="00AF2AF2" w:rsidP="00F751C6">
      <w:pPr>
        <w:ind w:left="360" w:firstLine="345"/>
        <w:jc w:val="both"/>
        <w:rPr>
          <w:rFonts w:ascii="Cambria" w:hAnsi="Cambria"/>
        </w:rPr>
      </w:pPr>
      <w:r>
        <w:rPr>
          <w:rFonts w:hAnsi="Cambria"/>
        </w:rPr>
        <w:t>Drama</w:t>
      </w:r>
      <w:r w:rsidR="00F751C6">
        <w:rPr>
          <w:rFonts w:ascii="Cambria" w:hAnsi="Cambria"/>
        </w:rPr>
        <w:tab/>
      </w:r>
      <w:r w:rsidR="00F751C6">
        <w:rPr>
          <w:rFonts w:ascii="Cambria" w:hAnsi="Cambria"/>
        </w:rPr>
        <w:tab/>
      </w:r>
      <w:r w:rsidR="00F751C6">
        <w:rPr>
          <w:rFonts w:ascii="Cambria" w:hAnsi="Cambria"/>
        </w:rPr>
        <w:tab/>
      </w:r>
      <w:r w:rsidR="001227C3" w:rsidRPr="0072632F">
        <w:rPr>
          <w:rFonts w:ascii="Cambria" w:hAnsi="Cambria"/>
        </w:rPr>
        <w:t>-</w:t>
      </w:r>
      <w:r w:rsidR="001227C3" w:rsidRPr="0072632F">
        <w:rPr>
          <w:rFonts w:ascii="Cambria" w:hAnsi="Cambria"/>
        </w:rPr>
        <w:tab/>
      </w:r>
      <w:r w:rsidR="00947C30" w:rsidRPr="0072632F">
        <w:rPr>
          <w:rFonts w:ascii="Cambria" w:hAnsi="Cambria"/>
        </w:rPr>
        <w:t>A</w:t>
      </w:r>
    </w:p>
    <w:p w14:paraId="02E8426C" w14:textId="77777777" w:rsidR="00F751C6" w:rsidRPr="0072632F" w:rsidRDefault="00F751C6" w:rsidP="00F751C6">
      <w:pPr>
        <w:ind w:left="720"/>
        <w:jc w:val="both"/>
        <w:rPr>
          <w:rFonts w:ascii="Cambria" w:hAnsi="Cambria"/>
        </w:rPr>
      </w:pPr>
      <w:r w:rsidRPr="0072632F">
        <w:rPr>
          <w:rFonts w:ascii="Cambria" w:hAnsi="Cambria"/>
        </w:rPr>
        <w:t>Buddhism</w:t>
      </w:r>
      <w:r w:rsidRPr="0072632F">
        <w:rPr>
          <w:rFonts w:ascii="Cambria" w:hAnsi="Cambria"/>
        </w:rPr>
        <w:tab/>
      </w:r>
      <w:r w:rsidRPr="0072632F">
        <w:rPr>
          <w:rFonts w:ascii="Cambria" w:hAnsi="Cambria"/>
        </w:rPr>
        <w:tab/>
        <w:t>-</w:t>
      </w:r>
      <w:r w:rsidRPr="0072632F">
        <w:rPr>
          <w:rFonts w:ascii="Cambria" w:hAnsi="Cambria"/>
        </w:rPr>
        <w:tab/>
      </w:r>
      <w:r w:rsidR="00947C30" w:rsidRPr="0072632F">
        <w:rPr>
          <w:rFonts w:ascii="Cambria" w:hAnsi="Cambria"/>
        </w:rPr>
        <w:t>A</w:t>
      </w:r>
    </w:p>
    <w:p w14:paraId="3B1D3CC0" w14:textId="77777777" w:rsidR="00AF2AF2" w:rsidRPr="0072632F" w:rsidRDefault="00AF2AF2" w:rsidP="00F751C6">
      <w:pPr>
        <w:ind w:firstLine="720"/>
        <w:jc w:val="both"/>
        <w:rPr>
          <w:rFonts w:ascii="Cambria" w:hAnsi="Cambria"/>
        </w:rPr>
      </w:pPr>
    </w:p>
    <w:p w14:paraId="6BB077E0" w14:textId="77777777" w:rsidR="00BA153A" w:rsidRPr="0072632F" w:rsidRDefault="00BA153A" w:rsidP="00F751C6">
      <w:pPr>
        <w:jc w:val="both"/>
        <w:rPr>
          <w:rFonts w:ascii="Cambria" w:hAnsi="Cambria"/>
        </w:rPr>
      </w:pPr>
    </w:p>
    <w:p w14:paraId="6BF3BC51" w14:textId="4DCD9BDC" w:rsidR="00AF2AF2" w:rsidRPr="00211D73" w:rsidRDefault="00AF2AF2" w:rsidP="00F751C6">
      <w:pPr>
        <w:pStyle w:val="ListParagraph"/>
        <w:numPr>
          <w:ilvl w:val="0"/>
          <w:numId w:val="16"/>
        </w:numPr>
        <w:jc w:val="both"/>
        <w:rPr>
          <w:rFonts w:ascii="Cambria" w:hAnsi="Cambria"/>
        </w:rPr>
      </w:pPr>
      <w:r w:rsidRPr="0072632F">
        <w:rPr>
          <w:rFonts w:ascii="Cambria" w:hAnsi="Cambria"/>
        </w:rPr>
        <w:t xml:space="preserve">G.C.E Advanced Level </w:t>
      </w:r>
      <w:r w:rsidRPr="0072632F">
        <w:rPr>
          <w:rFonts w:hAnsi="Cambria"/>
          <w:lang w:val="en-GB"/>
        </w:rPr>
        <w:t xml:space="preserve">Examination </w:t>
      </w:r>
      <w:proofErr w:type="gramStart"/>
      <w:r w:rsidRPr="0072632F">
        <w:rPr>
          <w:rFonts w:ascii="Cambria" w:hAnsi="Cambria"/>
        </w:rPr>
        <w:t>201</w:t>
      </w:r>
      <w:r w:rsidR="00C56B1F" w:rsidRPr="0072632F">
        <w:rPr>
          <w:rFonts w:hAnsi="Cambria"/>
        </w:rPr>
        <w:t>9</w:t>
      </w:r>
      <w:r w:rsidRPr="0072632F">
        <w:rPr>
          <w:rFonts w:ascii="Cambria" w:hAnsi="Cambria"/>
        </w:rPr>
        <w:t xml:space="preserve"> </w:t>
      </w:r>
      <w:r w:rsidR="00944729">
        <w:rPr>
          <w:rFonts w:ascii="Cambria" w:hAnsi="Cambria"/>
        </w:rPr>
        <w:t xml:space="preserve"> :</w:t>
      </w:r>
      <w:proofErr w:type="gramEnd"/>
      <w:r w:rsidR="00944729">
        <w:rPr>
          <w:rFonts w:ascii="Cambria" w:hAnsi="Cambria"/>
        </w:rPr>
        <w:t xml:space="preserve">  </w:t>
      </w:r>
      <w:r w:rsidR="00944729">
        <w:rPr>
          <w:rFonts w:ascii="Cambria" w:hAnsi="Cambria"/>
          <w:sz w:val="24"/>
          <w:szCs w:val="24"/>
        </w:rPr>
        <w:t xml:space="preserve">Index no </w:t>
      </w:r>
      <w:r w:rsidR="00211D73">
        <w:rPr>
          <w:rFonts w:ascii="Cambria" w:hAnsi="Cambria"/>
          <w:sz w:val="24"/>
          <w:szCs w:val="24"/>
        </w:rPr>
        <w:t>–</w:t>
      </w:r>
      <w:r w:rsidR="00944729">
        <w:rPr>
          <w:rFonts w:ascii="Cambria" w:hAnsi="Cambria"/>
          <w:sz w:val="24"/>
          <w:szCs w:val="24"/>
        </w:rPr>
        <w:t xml:space="preserve"> 7520387</w:t>
      </w:r>
    </w:p>
    <w:p w14:paraId="63E11931" w14:textId="52452B28" w:rsidR="00211D73" w:rsidRPr="00211D73" w:rsidRDefault="00211D73" w:rsidP="00211D73">
      <w:pPr>
        <w:pStyle w:val="ListParagraph"/>
        <w:jc w:val="both"/>
        <w:rPr>
          <w:rFonts w:ascii="Cambria" w:hAnsi="Cambria"/>
        </w:rPr>
      </w:pPr>
      <w:r>
        <w:rPr>
          <w:rFonts w:ascii="Cambria" w:hAnsi="Cambria"/>
        </w:rPr>
        <w:t>Z-</w:t>
      </w:r>
      <w:proofErr w:type="gramStart"/>
      <w:r>
        <w:rPr>
          <w:rFonts w:ascii="Cambria" w:hAnsi="Cambria"/>
        </w:rPr>
        <w:t>Score  -</w:t>
      </w:r>
      <w:proofErr w:type="gramEnd"/>
      <w:r>
        <w:rPr>
          <w:rFonts w:ascii="Cambria" w:hAnsi="Cambria"/>
        </w:rPr>
        <w:t xml:space="preserve"> </w:t>
      </w:r>
      <w:r w:rsidRPr="0064236A">
        <w:rPr>
          <w:rFonts w:ascii="Cambria" w:hAnsi="Cambria"/>
          <w:b/>
          <w:bCs/>
        </w:rPr>
        <w:t>1.1434</w:t>
      </w:r>
    </w:p>
    <w:p w14:paraId="008C57A8" w14:textId="4074264C" w:rsidR="00BA153A" w:rsidRPr="00C07A00" w:rsidRDefault="00181FC3" w:rsidP="00F751C6">
      <w:pPr>
        <w:pStyle w:val="ListParagraph"/>
        <w:jc w:val="both"/>
        <w:rPr>
          <w:rFonts w:ascii="Cambria" w:hAnsi="Cambria"/>
          <w:sz w:val="24"/>
          <w:szCs w:val="24"/>
        </w:rPr>
      </w:pPr>
      <w:r w:rsidRPr="00C07A00">
        <w:rPr>
          <w:rFonts w:ascii="Cambria" w:hAnsi="Cambria"/>
          <w:sz w:val="24"/>
          <w:szCs w:val="24"/>
        </w:rPr>
        <w:t xml:space="preserve">Combined </w:t>
      </w:r>
      <w:proofErr w:type="spellStart"/>
      <w:r w:rsidRPr="00C07A00">
        <w:rPr>
          <w:rFonts w:ascii="Cambria" w:hAnsi="Cambria"/>
          <w:sz w:val="24"/>
          <w:szCs w:val="24"/>
        </w:rPr>
        <w:t>Maths</w:t>
      </w:r>
      <w:proofErr w:type="spellEnd"/>
      <w:r w:rsidR="00C56B1F" w:rsidRPr="00C07A00">
        <w:rPr>
          <w:rFonts w:ascii="Cambria" w:hAnsi="Cambria"/>
          <w:sz w:val="24"/>
          <w:szCs w:val="24"/>
        </w:rPr>
        <w:t xml:space="preserve">           -      </w:t>
      </w:r>
      <w:r w:rsidR="00C07A00" w:rsidRPr="00C07A00">
        <w:rPr>
          <w:rFonts w:ascii="Cambria" w:hAnsi="Cambria"/>
          <w:sz w:val="24"/>
          <w:szCs w:val="24"/>
        </w:rPr>
        <w:t xml:space="preserve">    </w:t>
      </w:r>
      <w:r w:rsidR="00545337">
        <w:rPr>
          <w:rFonts w:ascii="Cambria" w:hAnsi="Cambria"/>
          <w:sz w:val="24"/>
          <w:szCs w:val="24"/>
        </w:rPr>
        <w:t xml:space="preserve"> </w:t>
      </w:r>
      <w:r w:rsidRPr="00C07A00">
        <w:rPr>
          <w:rFonts w:ascii="Cambria" w:hAnsi="Cambria"/>
          <w:sz w:val="24"/>
          <w:szCs w:val="24"/>
        </w:rPr>
        <w:t>B</w:t>
      </w:r>
    </w:p>
    <w:p w14:paraId="230B6E9F" w14:textId="459DAABB" w:rsidR="00BA153A" w:rsidRPr="00C07A00" w:rsidRDefault="00181FC3" w:rsidP="00F751C6">
      <w:pPr>
        <w:pStyle w:val="ListParagraph"/>
        <w:jc w:val="both"/>
        <w:rPr>
          <w:rFonts w:ascii="Cambria" w:hAnsi="Cambria"/>
          <w:sz w:val="24"/>
          <w:szCs w:val="24"/>
        </w:rPr>
      </w:pPr>
      <w:r w:rsidRPr="00C07A00">
        <w:rPr>
          <w:rFonts w:ascii="Cambria" w:hAnsi="Cambria"/>
          <w:sz w:val="24"/>
          <w:szCs w:val="24"/>
        </w:rPr>
        <w:t xml:space="preserve">Physics                             </w:t>
      </w:r>
      <w:r w:rsidR="00C56B1F" w:rsidRPr="00C07A00">
        <w:rPr>
          <w:rFonts w:ascii="Cambria" w:hAnsi="Cambria"/>
          <w:sz w:val="24"/>
          <w:szCs w:val="24"/>
        </w:rPr>
        <w:t xml:space="preserve">-     </w:t>
      </w:r>
      <w:r w:rsidR="00C07A00" w:rsidRPr="00C07A00">
        <w:rPr>
          <w:rFonts w:ascii="Cambria" w:hAnsi="Cambria"/>
          <w:sz w:val="24"/>
          <w:szCs w:val="24"/>
        </w:rPr>
        <w:t xml:space="preserve">     </w:t>
      </w:r>
      <w:r w:rsidR="00C07A00">
        <w:rPr>
          <w:rFonts w:ascii="Cambria" w:hAnsi="Cambria"/>
          <w:sz w:val="24"/>
          <w:szCs w:val="24"/>
        </w:rPr>
        <w:t xml:space="preserve"> </w:t>
      </w:r>
      <w:r w:rsidRPr="00C07A00">
        <w:rPr>
          <w:rFonts w:ascii="Cambria" w:hAnsi="Cambria"/>
          <w:sz w:val="24"/>
          <w:szCs w:val="24"/>
        </w:rPr>
        <w:t>B</w:t>
      </w:r>
    </w:p>
    <w:p w14:paraId="089F9226" w14:textId="0FEC7F4B" w:rsidR="00BA153A" w:rsidRPr="00C07A00" w:rsidRDefault="00C07A00" w:rsidP="00F751C6">
      <w:pPr>
        <w:pStyle w:val="ListParagraph"/>
        <w:jc w:val="both"/>
        <w:rPr>
          <w:rFonts w:ascii="Cambria" w:hAnsi="Cambria"/>
          <w:sz w:val="24"/>
          <w:szCs w:val="24"/>
        </w:rPr>
      </w:pPr>
      <w:r w:rsidRPr="00C07A00">
        <w:rPr>
          <w:rFonts w:ascii="Cambria" w:hAnsi="Cambria"/>
          <w:sz w:val="24"/>
          <w:szCs w:val="24"/>
        </w:rPr>
        <w:t>Chemistry</w:t>
      </w:r>
      <w:r w:rsidR="00C56B1F" w:rsidRPr="00C07A00">
        <w:rPr>
          <w:rFonts w:ascii="Cambria" w:hAnsi="Cambria"/>
          <w:sz w:val="24"/>
          <w:szCs w:val="24"/>
        </w:rPr>
        <w:t xml:space="preserve">       </w:t>
      </w:r>
      <w:r w:rsidR="00545337">
        <w:rPr>
          <w:rFonts w:ascii="Cambria" w:hAnsi="Cambria"/>
          <w:sz w:val="24"/>
          <w:szCs w:val="24"/>
        </w:rPr>
        <w:tab/>
      </w:r>
      <w:r w:rsidR="00545337">
        <w:rPr>
          <w:rFonts w:ascii="Cambria" w:hAnsi="Cambria"/>
          <w:sz w:val="24"/>
          <w:szCs w:val="24"/>
        </w:rPr>
        <w:tab/>
        <w:t xml:space="preserve">   -           B</w:t>
      </w:r>
    </w:p>
    <w:p w14:paraId="6CB66640" w14:textId="42957A38" w:rsidR="00AF2AF2" w:rsidRDefault="00C56B1F" w:rsidP="00F751C6">
      <w:pPr>
        <w:pStyle w:val="ListParagraph"/>
        <w:jc w:val="both"/>
        <w:rPr>
          <w:rFonts w:ascii="Cambria" w:hAnsi="Cambria"/>
          <w:sz w:val="24"/>
          <w:szCs w:val="24"/>
        </w:rPr>
      </w:pPr>
      <w:r w:rsidRPr="00C07A00">
        <w:rPr>
          <w:rFonts w:ascii="Cambria" w:hAnsi="Cambria"/>
          <w:sz w:val="24"/>
          <w:szCs w:val="24"/>
        </w:rPr>
        <w:t>General English</w:t>
      </w:r>
      <w:r w:rsidR="00545337">
        <w:rPr>
          <w:rFonts w:ascii="Cambria" w:hAnsi="Cambria"/>
          <w:sz w:val="24"/>
          <w:szCs w:val="24"/>
        </w:rPr>
        <w:tab/>
        <w:t xml:space="preserve">   -           B</w:t>
      </w:r>
    </w:p>
    <w:p w14:paraId="7B7E8444" w14:textId="631504A8" w:rsidR="00211D73" w:rsidRPr="00C07A00" w:rsidRDefault="00211D73" w:rsidP="00F751C6">
      <w:pPr>
        <w:pStyle w:val="ListParagraph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Common General Test -           72</w:t>
      </w:r>
    </w:p>
    <w:p w14:paraId="2C7D8E6A" w14:textId="77777777" w:rsidR="00AF2AF2" w:rsidRPr="0072632F" w:rsidRDefault="00AF2AF2" w:rsidP="00F751C6">
      <w:pPr>
        <w:jc w:val="both"/>
        <w:rPr>
          <w:rFonts w:ascii="Cambria" w:hAnsi="Cambria"/>
        </w:rPr>
      </w:pPr>
    </w:p>
    <w:p w14:paraId="7C2616B4" w14:textId="6A2DBB97" w:rsidR="00EB4CD4" w:rsidRDefault="00EB4CD4" w:rsidP="00EB4CD4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 xml:space="preserve">I’m pursuing a diploma in java and software </w:t>
      </w:r>
      <w:proofErr w:type="gramStart"/>
      <w:r>
        <w:rPr>
          <w:rFonts w:ascii="Cambria" w:hAnsi="Cambria"/>
        </w:rPr>
        <w:t>Engineering</w:t>
      </w:r>
      <w:r w:rsidR="00E5245E">
        <w:rPr>
          <w:rFonts w:ascii="Cambria" w:hAnsi="Cambria"/>
        </w:rPr>
        <w:t>(</w:t>
      </w:r>
      <w:proofErr w:type="gramEnd"/>
      <w:r w:rsidR="00E5245E">
        <w:rPr>
          <w:rFonts w:ascii="Cambria" w:hAnsi="Cambria"/>
        </w:rPr>
        <w:t>GDSE – Graduate Diploma in Java and Software Engineering)</w:t>
      </w:r>
    </w:p>
    <w:p w14:paraId="77827B3A" w14:textId="3DFA1621" w:rsidR="00E5245E" w:rsidRDefault="00E5245E" w:rsidP="00EB4CD4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Currently Studying DBMS</w:t>
      </w:r>
    </w:p>
    <w:p w14:paraId="3E2FBF30" w14:textId="6EED557B" w:rsidR="00E5245E" w:rsidRDefault="00E5245E" w:rsidP="00EB4CD4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>
        <w:rPr>
          <w:rFonts w:ascii="Cambria" w:hAnsi="Cambria"/>
        </w:rPr>
        <w:t>Undergraduate</w:t>
      </w:r>
    </w:p>
    <w:p w14:paraId="3CF6723A" w14:textId="51F37E45" w:rsidR="00E5245E" w:rsidRPr="00EB4CD4" w:rsidRDefault="00E5245E" w:rsidP="00E5245E">
      <w:pPr>
        <w:ind w:left="144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</w:t>
      </w:r>
    </w:p>
    <w:p w14:paraId="44D9C044" w14:textId="77777777" w:rsidR="005D0C44" w:rsidRPr="00EB4CD4" w:rsidRDefault="003D6C2A" w:rsidP="00EB4CD4">
      <w:pPr>
        <w:jc w:val="both"/>
        <w:rPr>
          <w:rFonts w:ascii="Cambria" w:hAnsi="Cambria"/>
        </w:rPr>
      </w:pPr>
      <w:r w:rsidRPr="00EB4CD4">
        <w:rPr>
          <w:rFonts w:ascii="Cambria" w:hAnsi="Cambria"/>
        </w:rPr>
        <w:tab/>
      </w:r>
    </w:p>
    <w:p w14:paraId="70B1B88F" w14:textId="0F9286C0" w:rsidR="005D0C44" w:rsidRPr="00C56B1F" w:rsidRDefault="005D0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56B1F"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Section </w:t>
      </w:r>
      <w:r w:rsidR="00947C30" w:rsidRPr="00C56B1F"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Pr="00C56B1F"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C56B1F"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: personal skills</w:t>
      </w:r>
      <w:r w:rsidR="00A61707"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&amp; Extracurricular Activities</w:t>
      </w:r>
    </w:p>
    <w:p w14:paraId="6D022734" w14:textId="286B6288" w:rsidR="005D0C44" w:rsidRDefault="005D0C44">
      <w:pPr>
        <w:jc w:val="both"/>
        <w:rPr>
          <w:rFonts w:ascii="Cambria" w:hAnsi="Cambria"/>
        </w:rPr>
      </w:pPr>
      <w:r w:rsidRPr="0072632F">
        <w:rPr>
          <w:rFonts w:ascii="Cambria" w:hAnsi="Cambria"/>
        </w:rPr>
        <w:tab/>
      </w:r>
    </w:p>
    <w:p w14:paraId="1FB78350" w14:textId="12CE49AC" w:rsidR="007A07FF" w:rsidRPr="007A07FF" w:rsidRDefault="00DC5E86" w:rsidP="007A07FF">
      <w:pPr>
        <w:spacing w:after="120"/>
        <w:ind w:firstLine="720"/>
        <w:jc w:val="both"/>
        <w:rPr>
          <w:rFonts w:ascii="Cambria" w:hAnsi="Cambria"/>
          <w:sz w:val="22"/>
          <w:szCs w:val="22"/>
        </w:rPr>
      </w:pPr>
      <w:r w:rsidRPr="007A07FF">
        <w:rPr>
          <w:rFonts w:ascii="Cambria" w:hAnsi="Cambria"/>
        </w:rPr>
        <w:t xml:space="preserve">Sports  </w:t>
      </w:r>
      <w:proofErr w:type="gramStart"/>
      <w:r w:rsidR="007A07FF">
        <w:rPr>
          <w:rFonts w:ascii="Cambria" w:hAnsi="Cambria"/>
        </w:rPr>
        <w:t xml:space="preserve"> </w:t>
      </w:r>
      <w:r w:rsidRPr="007A07FF">
        <w:rPr>
          <w:rFonts w:ascii="Cambria" w:hAnsi="Cambria"/>
        </w:rPr>
        <w:t xml:space="preserve"> :</w:t>
      </w:r>
      <w:proofErr w:type="gramEnd"/>
      <w:r w:rsidRPr="007A07FF">
        <w:rPr>
          <w:rFonts w:ascii="Cambria" w:hAnsi="Cambria"/>
        </w:rPr>
        <w:t xml:space="preserve">     </w:t>
      </w:r>
      <w:r w:rsidRPr="007A07FF">
        <w:rPr>
          <w:rFonts w:ascii="Cambria" w:hAnsi="Cambria"/>
          <w:sz w:val="22"/>
          <w:szCs w:val="22"/>
        </w:rPr>
        <w:t>Badminton</w:t>
      </w:r>
      <w:r w:rsidR="007A07FF" w:rsidRPr="007A07FF">
        <w:rPr>
          <w:rFonts w:ascii="Cambria" w:hAnsi="Cambria"/>
          <w:sz w:val="22"/>
          <w:szCs w:val="22"/>
        </w:rPr>
        <w:t xml:space="preserve"> </w:t>
      </w:r>
      <w:r w:rsidR="007A07FF">
        <w:rPr>
          <w:rFonts w:ascii="Cambria" w:hAnsi="Cambria"/>
          <w:sz w:val="22"/>
          <w:szCs w:val="22"/>
        </w:rPr>
        <w:t xml:space="preserve">                             </w:t>
      </w:r>
      <w:r w:rsidR="007A07FF" w:rsidRPr="007A07FF">
        <w:rPr>
          <w:rFonts w:ascii="Cambria" w:hAnsi="Cambria"/>
        </w:rPr>
        <w:t>S</w:t>
      </w:r>
      <w:r w:rsidR="007A07FF" w:rsidRPr="007A07FF">
        <w:rPr>
          <w:rFonts w:ascii="Cambria" w:hAnsi="Cambria"/>
        </w:rPr>
        <w:t>ocieties</w:t>
      </w:r>
      <w:r w:rsidR="007A07FF" w:rsidRPr="007A07FF">
        <w:rPr>
          <w:rFonts w:ascii="Cambria" w:hAnsi="Cambria"/>
        </w:rPr>
        <w:t xml:space="preserve">   :</w:t>
      </w:r>
      <w:r w:rsidR="007A07FF" w:rsidRPr="007A07FF">
        <w:rPr>
          <w:rFonts w:ascii="Cambria" w:hAnsi="Cambria"/>
          <w:sz w:val="22"/>
          <w:szCs w:val="22"/>
        </w:rPr>
        <w:t xml:space="preserve">  </w:t>
      </w:r>
      <w:r w:rsidR="007A07FF" w:rsidRPr="007A07FF">
        <w:rPr>
          <w:rFonts w:ascii="Cambria" w:hAnsi="Cambria"/>
          <w:sz w:val="22"/>
          <w:szCs w:val="22"/>
        </w:rPr>
        <w:t xml:space="preserve">   Science Society</w:t>
      </w:r>
    </w:p>
    <w:p w14:paraId="066DD905" w14:textId="4E0D44C5" w:rsidR="00DC5E86" w:rsidRPr="007A07FF" w:rsidRDefault="007A07FF" w:rsidP="007A07FF">
      <w:pPr>
        <w:spacing w:after="120"/>
        <w:jc w:val="both"/>
        <w:rPr>
          <w:rFonts w:ascii="Cambria" w:hAnsi="Cambria"/>
          <w:sz w:val="22"/>
          <w:szCs w:val="22"/>
        </w:rPr>
      </w:pPr>
      <w:r w:rsidRPr="007A07FF">
        <w:rPr>
          <w:rFonts w:ascii="Cambria" w:hAnsi="Cambria"/>
          <w:sz w:val="22"/>
          <w:szCs w:val="22"/>
        </w:rPr>
        <w:tab/>
        <w:t xml:space="preserve">          </w:t>
      </w:r>
      <w:r>
        <w:rPr>
          <w:rFonts w:ascii="Cambria" w:hAnsi="Cambria"/>
          <w:sz w:val="22"/>
          <w:szCs w:val="22"/>
        </w:rPr>
        <w:tab/>
        <w:t xml:space="preserve">          </w:t>
      </w:r>
      <w:r w:rsidRPr="007A07FF">
        <w:rPr>
          <w:rFonts w:ascii="Cambria" w:hAnsi="Cambria"/>
          <w:sz w:val="22"/>
          <w:szCs w:val="22"/>
        </w:rPr>
        <w:t xml:space="preserve">Ruger                          </w:t>
      </w:r>
      <w:r w:rsidRPr="007A07FF">
        <w:rPr>
          <w:rFonts w:ascii="Cambria" w:hAnsi="Cambria"/>
          <w:sz w:val="22"/>
          <w:szCs w:val="22"/>
        </w:rPr>
        <w:tab/>
      </w:r>
      <w:r w:rsidRPr="007A07FF">
        <w:rPr>
          <w:rFonts w:ascii="Cambria" w:hAnsi="Cambria"/>
          <w:sz w:val="22"/>
          <w:szCs w:val="22"/>
        </w:rPr>
        <w:tab/>
      </w:r>
      <w:r w:rsidRPr="007A07FF">
        <w:rPr>
          <w:rFonts w:ascii="Cambria" w:hAnsi="Cambria"/>
          <w:sz w:val="22"/>
          <w:szCs w:val="22"/>
        </w:rPr>
        <w:tab/>
        <w:t xml:space="preserve"> Debate Society</w:t>
      </w:r>
    </w:p>
    <w:p w14:paraId="27D66389" w14:textId="274AFFA0" w:rsidR="007A07FF" w:rsidRPr="007A07FF" w:rsidRDefault="00DC5E86" w:rsidP="007A07FF">
      <w:pPr>
        <w:pStyle w:val="ListParagraph"/>
        <w:spacing w:after="120"/>
        <w:ind w:left="1145"/>
        <w:jc w:val="both"/>
        <w:rPr>
          <w:rFonts w:ascii="Cambria" w:hAnsi="Cambria"/>
        </w:rPr>
      </w:pPr>
      <w:r w:rsidRPr="007A07FF">
        <w:rPr>
          <w:rFonts w:ascii="Cambria" w:hAnsi="Cambria"/>
        </w:rPr>
        <w:t xml:space="preserve"> </w:t>
      </w:r>
      <w:r w:rsidR="007A07FF">
        <w:rPr>
          <w:rFonts w:ascii="Cambria" w:hAnsi="Cambria"/>
        </w:rPr>
        <w:tab/>
        <w:t xml:space="preserve">          </w:t>
      </w:r>
      <w:r w:rsidR="007A07FF" w:rsidRPr="007A07FF">
        <w:rPr>
          <w:rFonts w:ascii="Cambria" w:hAnsi="Cambria"/>
        </w:rPr>
        <w:t>Carrom</w:t>
      </w:r>
      <w:r w:rsidR="007A07FF" w:rsidRPr="007A07FF">
        <w:rPr>
          <w:rFonts w:ascii="Cambria" w:hAnsi="Cambria"/>
        </w:rPr>
        <w:tab/>
      </w:r>
      <w:r w:rsidR="007A07FF" w:rsidRPr="007A07FF">
        <w:rPr>
          <w:rFonts w:ascii="Cambria" w:hAnsi="Cambria"/>
        </w:rPr>
        <w:tab/>
      </w:r>
      <w:r w:rsidR="007A07FF" w:rsidRPr="007A07FF">
        <w:rPr>
          <w:rFonts w:ascii="Cambria" w:hAnsi="Cambria"/>
        </w:rPr>
        <w:tab/>
      </w:r>
      <w:r w:rsidR="007A07FF" w:rsidRPr="007A07FF">
        <w:rPr>
          <w:rFonts w:ascii="Cambria" w:hAnsi="Cambria"/>
        </w:rPr>
        <w:tab/>
      </w:r>
      <w:r w:rsidR="007A07FF" w:rsidRPr="007A07FF">
        <w:rPr>
          <w:rFonts w:ascii="Cambria" w:hAnsi="Cambria"/>
        </w:rPr>
        <w:tab/>
        <w:t xml:space="preserve"> </w:t>
      </w:r>
      <w:proofErr w:type="spellStart"/>
      <w:r w:rsidR="007A07FF" w:rsidRPr="007A07FF">
        <w:rPr>
          <w:rFonts w:ascii="Cambria" w:hAnsi="Cambria"/>
        </w:rPr>
        <w:t>RedCross</w:t>
      </w:r>
      <w:proofErr w:type="spellEnd"/>
      <w:r w:rsidR="007A07FF" w:rsidRPr="007A07FF">
        <w:rPr>
          <w:rFonts w:ascii="Cambria" w:hAnsi="Cambria"/>
        </w:rPr>
        <w:t xml:space="preserve"> Society</w:t>
      </w:r>
    </w:p>
    <w:p w14:paraId="3CA64F0A" w14:textId="73E44282" w:rsidR="00A61707" w:rsidRPr="007A07FF" w:rsidRDefault="007A07FF" w:rsidP="007A07FF">
      <w:pPr>
        <w:pStyle w:val="ListParagraph"/>
        <w:spacing w:after="120"/>
        <w:ind w:left="1145"/>
        <w:jc w:val="both"/>
        <w:rPr>
          <w:rFonts w:ascii="Cambria" w:hAnsi="Cambria"/>
        </w:rPr>
      </w:pPr>
      <w:r w:rsidRPr="007A07F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               </w:t>
      </w:r>
      <w:r w:rsidRPr="007A07FF">
        <w:rPr>
          <w:rFonts w:ascii="Cambria" w:hAnsi="Cambria"/>
        </w:rPr>
        <w:t>Baseball</w:t>
      </w:r>
      <w:r w:rsidRPr="007A07FF">
        <w:rPr>
          <w:rFonts w:ascii="Cambria" w:hAnsi="Cambria"/>
        </w:rPr>
        <w:tab/>
      </w:r>
      <w:r w:rsidRPr="007A07FF">
        <w:rPr>
          <w:rFonts w:ascii="Cambria" w:hAnsi="Cambria"/>
        </w:rPr>
        <w:tab/>
      </w:r>
      <w:r w:rsidRPr="007A07FF">
        <w:rPr>
          <w:rFonts w:ascii="Cambria" w:hAnsi="Cambria"/>
        </w:rPr>
        <w:tab/>
      </w:r>
      <w:r w:rsidRPr="007A07FF">
        <w:rPr>
          <w:rFonts w:ascii="Cambria" w:hAnsi="Cambria"/>
        </w:rPr>
        <w:tab/>
      </w:r>
      <w:r w:rsidRPr="007A07FF">
        <w:rPr>
          <w:rFonts w:ascii="Cambria" w:hAnsi="Cambria"/>
        </w:rPr>
        <w:tab/>
        <w:t xml:space="preserve"> Buddhist Society</w:t>
      </w:r>
    </w:p>
    <w:p w14:paraId="6516D64C" w14:textId="12A88322" w:rsidR="00A61707" w:rsidRDefault="00A61707">
      <w:pPr>
        <w:jc w:val="both"/>
        <w:rPr>
          <w:rFonts w:ascii="Cambria" w:hAnsi="Cambria"/>
        </w:rPr>
      </w:pPr>
    </w:p>
    <w:p w14:paraId="65BB623A" w14:textId="77777777" w:rsidR="007A07FF" w:rsidRDefault="007A07FF">
      <w:pPr>
        <w:jc w:val="both"/>
        <w:rPr>
          <w:rFonts w:ascii="Cambria" w:hAnsi="Cambria"/>
        </w:rPr>
      </w:pPr>
    </w:p>
    <w:p w14:paraId="0A31C24C" w14:textId="77777777" w:rsidR="007A07FF" w:rsidRPr="0072632F" w:rsidRDefault="007A07FF">
      <w:pPr>
        <w:jc w:val="both"/>
        <w:rPr>
          <w:rFonts w:ascii="Cambria" w:hAnsi="Cambria"/>
        </w:rPr>
      </w:pPr>
    </w:p>
    <w:p w14:paraId="4CEE5778" w14:textId="77777777" w:rsidR="005D0C44" w:rsidRPr="0072632F" w:rsidRDefault="001275DC" w:rsidP="001275DC">
      <w:pPr>
        <w:pStyle w:val="ListParagraph"/>
        <w:numPr>
          <w:ilvl w:val="0"/>
          <w:numId w:val="10"/>
        </w:numPr>
        <w:jc w:val="both"/>
        <w:rPr>
          <w:rFonts w:ascii="Cambria" w:hAnsi="Cambria"/>
        </w:rPr>
      </w:pPr>
      <w:r w:rsidRPr="0072632F">
        <w:rPr>
          <w:rFonts w:ascii="Cambria" w:hAnsi="Cambria"/>
        </w:rPr>
        <w:t>Good interpersonal skills and communication skills</w:t>
      </w:r>
      <w:r w:rsidR="005D0C44" w:rsidRPr="0072632F">
        <w:rPr>
          <w:rFonts w:ascii="Cambria" w:hAnsi="Cambria"/>
        </w:rPr>
        <w:t>.</w:t>
      </w:r>
    </w:p>
    <w:p w14:paraId="6E9E6245" w14:textId="77777777" w:rsidR="001275DC" w:rsidRPr="0072632F" w:rsidRDefault="00AF2AF2" w:rsidP="001275DC">
      <w:pPr>
        <w:pStyle w:val="ListParagraph"/>
        <w:numPr>
          <w:ilvl w:val="0"/>
          <w:numId w:val="11"/>
        </w:num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Self motivated</w:t>
      </w:r>
      <w:proofErr w:type="spellEnd"/>
      <w:r>
        <w:rPr>
          <w:rFonts w:ascii="Cambria" w:hAnsi="Cambria"/>
        </w:rPr>
        <w:t>, dynamic and hard working.</w:t>
      </w:r>
    </w:p>
    <w:p w14:paraId="4D2CDC70" w14:textId="77777777" w:rsidR="002D0868" w:rsidRPr="0072632F" w:rsidRDefault="00AF2AF2" w:rsidP="001275DC">
      <w:pPr>
        <w:pStyle w:val="ListParagraph"/>
        <w:numPr>
          <w:ilvl w:val="0"/>
          <w:numId w:val="12"/>
        </w:numPr>
        <w:jc w:val="both"/>
        <w:rPr>
          <w:rFonts w:ascii="Cambria" w:hAnsi="Cambria"/>
        </w:rPr>
      </w:pPr>
      <w:r>
        <w:rPr>
          <w:rFonts w:ascii="Cambria" w:hAnsi="Cambria"/>
        </w:rPr>
        <w:t>Always willing to take responsibilities.</w:t>
      </w:r>
    </w:p>
    <w:p w14:paraId="4D1199C4" w14:textId="77777777" w:rsidR="002D0868" w:rsidRPr="0072632F" w:rsidRDefault="00AF2AF2" w:rsidP="001275DC">
      <w:pPr>
        <w:pStyle w:val="ListParagraph"/>
        <w:numPr>
          <w:ilvl w:val="0"/>
          <w:numId w:val="13"/>
        </w:numPr>
        <w:jc w:val="both"/>
        <w:rPr>
          <w:rFonts w:ascii="Cambria" w:hAnsi="Cambria"/>
        </w:rPr>
      </w:pPr>
      <w:r w:rsidRPr="0072632F">
        <w:rPr>
          <w:rFonts w:hAnsi="Cambria"/>
        </w:rPr>
        <w:t>Not money minded.</w:t>
      </w:r>
    </w:p>
    <w:p w14:paraId="3744CF51" w14:textId="77777777" w:rsidR="002D0868" w:rsidRPr="0072632F" w:rsidRDefault="00AF2AF2" w:rsidP="001275DC">
      <w:pPr>
        <w:pStyle w:val="ListParagraph"/>
        <w:numPr>
          <w:ilvl w:val="0"/>
          <w:numId w:val="14"/>
        </w:numPr>
        <w:jc w:val="both"/>
        <w:rPr>
          <w:rFonts w:ascii="Cambria" w:hAnsi="Cambria"/>
        </w:rPr>
      </w:pPr>
      <w:r>
        <w:rPr>
          <w:rFonts w:ascii="Cambria" w:hAnsi="Cambria"/>
        </w:rPr>
        <w:t>Faster learner.</w:t>
      </w:r>
    </w:p>
    <w:p w14:paraId="65D22B78" w14:textId="31F78B9E" w:rsidR="005D0C44" w:rsidRDefault="005D0C44">
      <w:pPr>
        <w:jc w:val="both"/>
        <w:rPr>
          <w:rFonts w:ascii="Cambria" w:hAnsi="Cambria"/>
        </w:rPr>
      </w:pPr>
    </w:p>
    <w:p w14:paraId="00B3F41C" w14:textId="77777777" w:rsidR="007A07FF" w:rsidRPr="0072632F" w:rsidRDefault="007A07FF">
      <w:pPr>
        <w:jc w:val="both"/>
        <w:rPr>
          <w:rFonts w:ascii="Cambria" w:hAnsi="Cambria"/>
        </w:rPr>
      </w:pPr>
    </w:p>
    <w:p w14:paraId="4ADA7AA7" w14:textId="77777777" w:rsidR="005D0C44" w:rsidRPr="00C56B1F" w:rsidRDefault="005D0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56B1F"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Section </w:t>
      </w:r>
      <w:r w:rsidR="00947C30" w:rsidRPr="00C56B1F"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 w:rsidRPr="00C56B1F"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C56B1F"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: DECLARATION </w:t>
      </w:r>
      <w:r w:rsidRPr="00C56B1F">
        <w:rPr>
          <w:rFonts w:ascii="Cambria" w:hAnsi="Cambria"/>
          <w:caps/>
          <w:color w:val="3366F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3AA02D43" w14:textId="77777777" w:rsidR="005D0C44" w:rsidRPr="0072632F" w:rsidRDefault="005D0C44">
      <w:pPr>
        <w:jc w:val="both"/>
        <w:rPr>
          <w:rFonts w:ascii="Cambria" w:hAnsi="Cambria"/>
        </w:rPr>
      </w:pPr>
    </w:p>
    <w:p w14:paraId="2DF53FF4" w14:textId="77777777" w:rsidR="005D0C44" w:rsidRPr="0072632F" w:rsidRDefault="005D0C44">
      <w:pPr>
        <w:jc w:val="both"/>
        <w:rPr>
          <w:rFonts w:ascii="Cambria" w:hAnsi="Cambria"/>
        </w:rPr>
      </w:pPr>
    </w:p>
    <w:p w14:paraId="34A33A99" w14:textId="77777777" w:rsidR="00AF2AF2" w:rsidRPr="0072632F" w:rsidRDefault="005D0C44">
      <w:pPr>
        <w:jc w:val="both"/>
        <w:rPr>
          <w:rFonts w:hAnsi="Cambria"/>
          <w:lang w:val="en-GB"/>
        </w:rPr>
      </w:pPr>
      <w:r w:rsidRPr="0072632F">
        <w:rPr>
          <w:rFonts w:ascii="Cambria" w:hAnsi="Cambria"/>
        </w:rPr>
        <w:lastRenderedPageBreak/>
        <w:t xml:space="preserve">I do here by certify that details furnished above by me are true and accurate to the best of my knowledge and I would be willing to available me for an interview with testimonials of certificates at any given time convenient for </w:t>
      </w:r>
      <w:r w:rsidR="00AF2AF2" w:rsidRPr="0072632F">
        <w:rPr>
          <w:rFonts w:hAnsi="Cambria"/>
          <w:lang w:val="en-GB"/>
        </w:rPr>
        <w:t>you.</w:t>
      </w:r>
    </w:p>
    <w:p w14:paraId="750BD9F1" w14:textId="77777777" w:rsidR="00AF2AF2" w:rsidRPr="0072632F" w:rsidRDefault="00AF2AF2">
      <w:pPr>
        <w:jc w:val="both"/>
        <w:rPr>
          <w:rFonts w:ascii="Cambria" w:hAnsi="Cambria"/>
          <w:b/>
          <w:bCs/>
          <w:sz w:val="20"/>
          <w:szCs w:val="20"/>
          <w:u w:val="dash" w:color="000000"/>
        </w:rPr>
      </w:pPr>
    </w:p>
    <w:p w14:paraId="13A79159" w14:textId="285B3BCF" w:rsidR="005D0C44" w:rsidRDefault="005D0C44">
      <w:pPr>
        <w:jc w:val="both"/>
        <w:rPr>
          <w:rFonts w:hAnsi="Cambria"/>
          <w:b/>
          <w:bCs/>
          <w:sz w:val="20"/>
          <w:szCs w:val="20"/>
          <w:u w:color="000000"/>
        </w:rPr>
      </w:pPr>
    </w:p>
    <w:p w14:paraId="4F12304B" w14:textId="07D37AA7" w:rsidR="00A61707" w:rsidRDefault="00A61707">
      <w:pPr>
        <w:jc w:val="both"/>
        <w:rPr>
          <w:rFonts w:hAnsi="Cambria"/>
          <w:b/>
          <w:bCs/>
          <w:sz w:val="20"/>
          <w:szCs w:val="20"/>
          <w:u w:color="000000"/>
        </w:rPr>
      </w:pPr>
    </w:p>
    <w:p w14:paraId="5714FE22" w14:textId="5B66314C" w:rsidR="00A61707" w:rsidRDefault="00A61707">
      <w:pPr>
        <w:jc w:val="both"/>
        <w:rPr>
          <w:rFonts w:hAnsi="Cambria"/>
          <w:b/>
          <w:bCs/>
          <w:sz w:val="20"/>
          <w:szCs w:val="20"/>
          <w:u w:color="000000"/>
        </w:rPr>
      </w:pPr>
    </w:p>
    <w:p w14:paraId="7A7E0D5E" w14:textId="50D3CA68" w:rsidR="00A61707" w:rsidRDefault="00A61707">
      <w:pPr>
        <w:jc w:val="both"/>
        <w:rPr>
          <w:rFonts w:hAnsi="Cambria"/>
          <w:b/>
          <w:bCs/>
          <w:sz w:val="20"/>
          <w:szCs w:val="20"/>
          <w:u w:color="000000"/>
        </w:rPr>
      </w:pPr>
    </w:p>
    <w:p w14:paraId="6808C9FA" w14:textId="34395FA0" w:rsidR="00A61707" w:rsidRDefault="00A61707">
      <w:pPr>
        <w:jc w:val="both"/>
        <w:rPr>
          <w:rFonts w:hAnsi="Cambria"/>
          <w:b/>
          <w:bCs/>
          <w:sz w:val="20"/>
          <w:szCs w:val="20"/>
          <w:u w:color="000000"/>
        </w:rPr>
      </w:pPr>
    </w:p>
    <w:p w14:paraId="181654DE" w14:textId="2BC29706" w:rsidR="00A61707" w:rsidRDefault="00A61707">
      <w:pPr>
        <w:jc w:val="both"/>
        <w:rPr>
          <w:rFonts w:hAnsi="Cambria"/>
          <w:b/>
          <w:bCs/>
          <w:sz w:val="20"/>
          <w:szCs w:val="20"/>
          <w:u w:color="000000"/>
        </w:rPr>
      </w:pPr>
    </w:p>
    <w:p w14:paraId="7DDD3C88" w14:textId="77777777" w:rsidR="00A61707" w:rsidRDefault="00A61707" w:rsidP="00A61707">
      <w:pPr>
        <w:jc w:val="both"/>
        <w:rPr>
          <w:rFonts w:hAnsi="Cambria"/>
          <w:b/>
          <w:bCs/>
          <w:sz w:val="20"/>
          <w:szCs w:val="20"/>
          <w:u w:val="dash" w:color="000000"/>
        </w:rPr>
      </w:pPr>
      <w:r>
        <w:rPr>
          <w:rFonts w:hAnsi="Cambria"/>
          <w:b/>
          <w:bCs/>
          <w:sz w:val="20"/>
          <w:szCs w:val="20"/>
          <w:u w:val="dash" w:color="000000"/>
        </w:rPr>
        <w:t xml:space="preserve">                              </w:t>
      </w:r>
      <w:r>
        <w:rPr>
          <w:rFonts w:hAnsi="Cambria"/>
          <w:b/>
          <w:bCs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rFonts w:hAnsi="Cambria"/>
          <w:b/>
          <w:bCs/>
          <w:sz w:val="20"/>
          <w:szCs w:val="20"/>
          <w:u w:val="dash" w:color="000000"/>
        </w:rPr>
        <w:t xml:space="preserve">                          </w:t>
      </w:r>
    </w:p>
    <w:p w14:paraId="2B682FC8" w14:textId="77777777" w:rsidR="00A61707" w:rsidRDefault="00A61707" w:rsidP="00A61707">
      <w:pPr>
        <w:jc w:val="both"/>
        <w:rPr>
          <w:rFonts w:hAnsi="Cambria"/>
          <w:b/>
          <w:bCs/>
          <w:sz w:val="20"/>
          <w:szCs w:val="20"/>
        </w:rPr>
      </w:pPr>
      <w:r>
        <w:rPr>
          <w:rFonts w:hAnsi="Cambria"/>
          <w:b/>
          <w:bCs/>
          <w:sz w:val="20"/>
          <w:szCs w:val="20"/>
        </w:rPr>
        <w:t xml:space="preserve">        Date                                                                                                                                    signature</w:t>
      </w:r>
    </w:p>
    <w:p w14:paraId="63289ADE" w14:textId="77777777" w:rsidR="00A61707" w:rsidRPr="00A9437B" w:rsidRDefault="00A61707">
      <w:pPr>
        <w:jc w:val="both"/>
        <w:rPr>
          <w:rFonts w:hAnsi="Cambria"/>
          <w:b/>
          <w:bCs/>
          <w:sz w:val="20"/>
          <w:szCs w:val="20"/>
          <w:u w:color="000000"/>
        </w:rPr>
      </w:pPr>
    </w:p>
    <w:sectPr w:rsidR="00A61707" w:rsidRPr="00A9437B" w:rsidSect="00E524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39" w:code="9"/>
      <w:pgMar w:top="1440" w:right="1416" w:bottom="1440" w:left="1471" w:header="720" w:footer="720" w:gutter="0"/>
      <w:pgBorders w:offsetFrom="page">
        <w:top w:val="thinThickSmallGap" w:sz="24" w:space="24" w:color="999999"/>
        <w:left w:val="thinThickSmallGap" w:sz="24" w:space="24" w:color="999999"/>
        <w:bottom w:val="thickThinSmallGap" w:sz="24" w:space="24" w:color="999999"/>
        <w:right w:val="thickThinSmallGap" w:sz="24" w:space="24" w:color="99999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FB295" w14:textId="77777777" w:rsidR="001D1F30" w:rsidRDefault="001D1F30">
      <w:r>
        <w:separator/>
      </w:r>
    </w:p>
  </w:endnote>
  <w:endnote w:type="continuationSeparator" w:id="0">
    <w:p w14:paraId="4860232E" w14:textId="77777777" w:rsidR="001D1F30" w:rsidRDefault="001D1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Noto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2EBC9" w14:textId="77777777" w:rsidR="00C07A00" w:rsidRDefault="00C07A00">
    <w:pPr>
      <w:pStyle w:val="Footer"/>
      <w:framePr w:h="0" w:wrap="around" w:vAnchor="text" w:hAnchor="margin" w:xAlign="right" w:y="1"/>
      <w:rPr>
        <w:rStyle w:val="PageNumber1"/>
      </w:rPr>
    </w:pPr>
    <w:r>
      <w:fldChar w:fldCharType="begin"/>
    </w:r>
    <w:r>
      <w:rPr>
        <w:rStyle w:val="PageNumber1"/>
      </w:rPr>
      <w:instrText xml:space="preserve">PAGE  </w:instrText>
    </w:r>
    <w:r>
      <w:fldChar w:fldCharType="separate"/>
    </w:r>
    <w:r>
      <w:rPr>
        <w:b/>
        <w:bCs/>
      </w:rPr>
      <w:t>Error! No bookmark name given.</w:t>
    </w:r>
    <w:r>
      <w:fldChar w:fldCharType="end"/>
    </w:r>
  </w:p>
  <w:p w14:paraId="18BC3AA4" w14:textId="77777777" w:rsidR="00C07A00" w:rsidRDefault="00C07A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1A340" w14:textId="77777777" w:rsidR="00C07A00" w:rsidRDefault="00C07A00">
    <w:pPr>
      <w:pStyle w:val="Footer"/>
      <w:framePr w:h="0" w:wrap="around" w:vAnchor="text" w:hAnchor="margin" w:xAlign="right" w:y="1"/>
      <w:rPr>
        <w:rStyle w:val="PageNumber1"/>
      </w:rPr>
    </w:pPr>
    <w:r>
      <w:fldChar w:fldCharType="begin"/>
    </w:r>
    <w:r>
      <w:rPr>
        <w:rStyle w:val="PageNumber1"/>
      </w:rPr>
      <w:instrText xml:space="preserve">PAGE  </w:instrText>
    </w:r>
    <w:r>
      <w:fldChar w:fldCharType="separate"/>
    </w:r>
    <w:r>
      <w:rPr>
        <w:rStyle w:val="PageNumber1"/>
        <w:noProof/>
      </w:rPr>
      <w:t>1</w:t>
    </w:r>
    <w:r>
      <w:fldChar w:fldCharType="end"/>
    </w:r>
  </w:p>
  <w:p w14:paraId="2A90A3D2" w14:textId="77777777" w:rsidR="00C07A00" w:rsidRDefault="00C07A0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ED671" w14:textId="77777777" w:rsidR="00C07A00" w:rsidRDefault="00C07A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BB3DF" w14:textId="77777777" w:rsidR="001D1F30" w:rsidRDefault="001D1F30">
      <w:r>
        <w:separator/>
      </w:r>
    </w:p>
  </w:footnote>
  <w:footnote w:type="continuationSeparator" w:id="0">
    <w:p w14:paraId="0F1B48CE" w14:textId="77777777" w:rsidR="001D1F30" w:rsidRDefault="001D1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9B18B" w14:textId="77777777" w:rsidR="00C07A00" w:rsidRDefault="00C07A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D3F21" w14:textId="77777777" w:rsidR="00C07A00" w:rsidRDefault="00C07A00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FCEE2A" w14:textId="77777777" w:rsidR="00C07A00" w:rsidRDefault="00C07A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0000000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0000000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6DE97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7225E03"/>
    <w:multiLevelType w:val="hybridMultilevel"/>
    <w:tmpl w:val="D0BC4964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09832768"/>
    <w:multiLevelType w:val="hybridMultilevel"/>
    <w:tmpl w:val="171C134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10F41BD7"/>
    <w:multiLevelType w:val="hybridMultilevel"/>
    <w:tmpl w:val="613A5F50"/>
    <w:lvl w:ilvl="0" w:tplc="04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9" w15:restartNumberingAfterBreak="0">
    <w:nsid w:val="1A7D6A04"/>
    <w:multiLevelType w:val="hybridMultilevel"/>
    <w:tmpl w:val="B634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B8F6BFA"/>
    <w:multiLevelType w:val="hybridMultilevel"/>
    <w:tmpl w:val="C388E2B2"/>
    <w:lvl w:ilvl="0" w:tplc="C2B65596">
      <w:start w:val="2"/>
      <w:numFmt w:val="bullet"/>
      <w:lvlText w:val="-"/>
      <w:lvlJc w:val="left"/>
      <w:pPr>
        <w:ind w:left="1464" w:hanging="360"/>
      </w:pPr>
      <w:rPr>
        <w:rFonts w:ascii="Cambria" w:eastAsia="Calibri" w:hAnsi="Cambria" w:cs="Latha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21" w15:restartNumberingAfterBreak="0">
    <w:nsid w:val="1E083DF9"/>
    <w:multiLevelType w:val="hybridMultilevel"/>
    <w:tmpl w:val="734236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01E478F"/>
    <w:multiLevelType w:val="hybridMultilevel"/>
    <w:tmpl w:val="3BE2DDEA"/>
    <w:lvl w:ilvl="0" w:tplc="A932550C">
      <w:start w:val="2"/>
      <w:numFmt w:val="bullet"/>
      <w:lvlText w:val="-"/>
      <w:lvlJc w:val="left"/>
      <w:pPr>
        <w:ind w:left="2160" w:hanging="360"/>
      </w:pPr>
      <w:rPr>
        <w:rFonts w:ascii="Cambria" w:eastAsia="Calibri" w:hAnsi="Cambria" w:cs="Lath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42A16BC"/>
    <w:multiLevelType w:val="hybridMultilevel"/>
    <w:tmpl w:val="C62645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E6457"/>
    <w:multiLevelType w:val="hybridMultilevel"/>
    <w:tmpl w:val="C35C4C14"/>
    <w:lvl w:ilvl="0" w:tplc="09AC78C6">
      <w:start w:val="2"/>
      <w:numFmt w:val="bullet"/>
      <w:lvlText w:val="-"/>
      <w:lvlJc w:val="left"/>
      <w:pPr>
        <w:ind w:left="180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27594038"/>
    <w:multiLevelType w:val="hybridMultilevel"/>
    <w:tmpl w:val="D90E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B41451"/>
    <w:multiLevelType w:val="hybridMultilevel"/>
    <w:tmpl w:val="1E26D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844213"/>
    <w:multiLevelType w:val="hybridMultilevel"/>
    <w:tmpl w:val="3D0C6B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D02EE"/>
    <w:multiLevelType w:val="hybridMultilevel"/>
    <w:tmpl w:val="321E120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9" w15:restartNumberingAfterBreak="0">
    <w:nsid w:val="61F41EAF"/>
    <w:multiLevelType w:val="hybridMultilevel"/>
    <w:tmpl w:val="4BA434A6"/>
    <w:lvl w:ilvl="0" w:tplc="64B885A4">
      <w:start w:val="2"/>
      <w:numFmt w:val="bullet"/>
      <w:lvlText w:val="-"/>
      <w:lvlJc w:val="left"/>
      <w:pPr>
        <w:ind w:left="180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D9369E5"/>
    <w:multiLevelType w:val="hybridMultilevel"/>
    <w:tmpl w:val="7D4091A8"/>
    <w:lvl w:ilvl="0" w:tplc="66007A70">
      <w:start w:val="2"/>
      <w:numFmt w:val="bullet"/>
      <w:lvlText w:val="-"/>
      <w:lvlJc w:val="left"/>
      <w:pPr>
        <w:ind w:left="180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2520917"/>
    <w:multiLevelType w:val="hybridMultilevel"/>
    <w:tmpl w:val="BEF20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06C98"/>
    <w:multiLevelType w:val="hybridMultilevel"/>
    <w:tmpl w:val="8210FD62"/>
    <w:lvl w:ilvl="0" w:tplc="66961678">
      <w:start w:val="2"/>
      <w:numFmt w:val="bullet"/>
      <w:lvlText w:val="-"/>
      <w:lvlJc w:val="left"/>
      <w:pPr>
        <w:ind w:left="25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20"/>
  </w:num>
  <w:num w:numId="18">
    <w:abstractNumId w:val="29"/>
  </w:num>
  <w:num w:numId="19">
    <w:abstractNumId w:val="24"/>
  </w:num>
  <w:num w:numId="20">
    <w:abstractNumId w:val="30"/>
  </w:num>
  <w:num w:numId="21">
    <w:abstractNumId w:val="22"/>
  </w:num>
  <w:num w:numId="22">
    <w:abstractNumId w:val="32"/>
  </w:num>
  <w:num w:numId="23">
    <w:abstractNumId w:val="25"/>
  </w:num>
  <w:num w:numId="24">
    <w:abstractNumId w:val="21"/>
  </w:num>
  <w:num w:numId="25">
    <w:abstractNumId w:val="23"/>
  </w:num>
  <w:num w:numId="26">
    <w:abstractNumId w:val="19"/>
  </w:num>
  <w:num w:numId="27">
    <w:abstractNumId w:val="27"/>
  </w:num>
  <w:num w:numId="28">
    <w:abstractNumId w:val="31"/>
  </w:num>
  <w:num w:numId="29">
    <w:abstractNumId w:val="16"/>
  </w:num>
  <w:num w:numId="30">
    <w:abstractNumId w:val="28"/>
  </w:num>
  <w:num w:numId="31">
    <w:abstractNumId w:val="18"/>
  </w:num>
  <w:num w:numId="32">
    <w:abstractNumId w:val="17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227C3"/>
    <w:rsid w:val="001275DC"/>
    <w:rsid w:val="00132BD5"/>
    <w:rsid w:val="00172A27"/>
    <w:rsid w:val="00181FC3"/>
    <w:rsid w:val="001D1F30"/>
    <w:rsid w:val="001E6F40"/>
    <w:rsid w:val="00205B8F"/>
    <w:rsid w:val="002069D0"/>
    <w:rsid w:val="00211D73"/>
    <w:rsid w:val="002345CE"/>
    <w:rsid w:val="002773A0"/>
    <w:rsid w:val="00295F69"/>
    <w:rsid w:val="002D0868"/>
    <w:rsid w:val="002F51F9"/>
    <w:rsid w:val="00336850"/>
    <w:rsid w:val="00381138"/>
    <w:rsid w:val="003B21B8"/>
    <w:rsid w:val="003D6C2A"/>
    <w:rsid w:val="003F667E"/>
    <w:rsid w:val="00417C46"/>
    <w:rsid w:val="00436692"/>
    <w:rsid w:val="00477CE8"/>
    <w:rsid w:val="00545337"/>
    <w:rsid w:val="00572E0E"/>
    <w:rsid w:val="005D0C44"/>
    <w:rsid w:val="00606320"/>
    <w:rsid w:val="0064236A"/>
    <w:rsid w:val="0065553E"/>
    <w:rsid w:val="00695D19"/>
    <w:rsid w:val="007029E8"/>
    <w:rsid w:val="0072632F"/>
    <w:rsid w:val="00730F01"/>
    <w:rsid w:val="00761F02"/>
    <w:rsid w:val="007832A8"/>
    <w:rsid w:val="007A05B6"/>
    <w:rsid w:val="007A07FF"/>
    <w:rsid w:val="00857103"/>
    <w:rsid w:val="008E5F08"/>
    <w:rsid w:val="008E793F"/>
    <w:rsid w:val="00911F65"/>
    <w:rsid w:val="00944729"/>
    <w:rsid w:val="00947C30"/>
    <w:rsid w:val="009B617B"/>
    <w:rsid w:val="009C2BD3"/>
    <w:rsid w:val="00A072D9"/>
    <w:rsid w:val="00A24BE0"/>
    <w:rsid w:val="00A54988"/>
    <w:rsid w:val="00A61707"/>
    <w:rsid w:val="00A8110D"/>
    <w:rsid w:val="00A9437B"/>
    <w:rsid w:val="00AC140D"/>
    <w:rsid w:val="00AC4DF1"/>
    <w:rsid w:val="00AD1E69"/>
    <w:rsid w:val="00AF2AF2"/>
    <w:rsid w:val="00BA153A"/>
    <w:rsid w:val="00C058A6"/>
    <w:rsid w:val="00C07A00"/>
    <w:rsid w:val="00C56B1F"/>
    <w:rsid w:val="00C61375"/>
    <w:rsid w:val="00C97960"/>
    <w:rsid w:val="00CA335C"/>
    <w:rsid w:val="00CF1C0F"/>
    <w:rsid w:val="00D321B6"/>
    <w:rsid w:val="00D71D1C"/>
    <w:rsid w:val="00D9171E"/>
    <w:rsid w:val="00DA5294"/>
    <w:rsid w:val="00DC5E86"/>
    <w:rsid w:val="00DE7EEB"/>
    <w:rsid w:val="00E05056"/>
    <w:rsid w:val="00E5245E"/>
    <w:rsid w:val="00EB4CD4"/>
    <w:rsid w:val="00EB5EE7"/>
    <w:rsid w:val="00EF1C0A"/>
    <w:rsid w:val="00F751C6"/>
    <w:rsid w:val="00FF0290"/>
    <w:rsid w:val="00FF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1D8D48"/>
  <w14:defaultImageDpi w14:val="0"/>
  <w15:chartTrackingRefBased/>
  <w15:docId w15:val="{1FF5B8E6-4F60-C94C-9BB3-6FC837AF2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eastAsia="SimSun"/>
    </w:rPr>
  </w:style>
  <w:style w:type="character" w:customStyle="1" w:styleId="PageNumber1">
    <w:name w:val="Page Number1"/>
    <w:rPr>
      <w:rFonts w:ascii="Times New Roman" w:eastAsia="SimSun" w:hAnsi="Times New Roman" w:cs="Times New Roman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 w:cs="Latha"/>
      <w:sz w:val="22"/>
      <w:szCs w:val="22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qFormat/>
    <w:rPr>
      <w:rFonts w:ascii="Book Antiqua" w:eastAsia="Calibri" w:hAnsi="Book Antiqua" w:cs="Tahoma"/>
    </w:rPr>
  </w:style>
  <w:style w:type="paragraph" w:styleId="CommentText">
    <w:name w:val="annotation text"/>
    <w:basedOn w:val="Normal"/>
    <w:link w:val="CommentTextChar"/>
    <w:rPr>
      <w:rFonts w:eastAsia="SimSun"/>
    </w:rPr>
  </w:style>
  <w:style w:type="character" w:customStyle="1" w:styleId="CommentTextChar">
    <w:name w:val="Comment Text Char"/>
    <w:link w:val="CommentText"/>
    <w:rPr>
      <w:rFonts w:ascii="Times New Roman" w:eastAsia="SimSun" w:hAnsi="Times New Roman" w:cs="Times New Roman"/>
    </w:rPr>
  </w:style>
  <w:style w:type="paragraph" w:customStyle="1" w:styleId="CommentSubject1">
    <w:name w:val="Comment Subject1"/>
    <w:basedOn w:val="CommentText"/>
    <w:next w:val="CommentText"/>
    <w:link w:val="CommentSubjectChar"/>
    <w:rPr>
      <w:b/>
      <w:bCs/>
    </w:rPr>
  </w:style>
  <w:style w:type="character" w:customStyle="1" w:styleId="CommentSubjectChar">
    <w:name w:val="Comment Subject Char"/>
    <w:link w:val="CommentSubject1"/>
    <w:rPr>
      <w:rFonts w:ascii="Times New Roman" w:eastAsia="SimSun" w:hAnsi="Times New Roman" w:cs="Times New Roman"/>
      <w:b/>
      <w:bCs/>
    </w:rPr>
  </w:style>
  <w:style w:type="character" w:customStyle="1" w:styleId="CommentReference1">
    <w:name w:val="Comment Reference1"/>
    <w:rPr>
      <w:rFonts w:ascii="Times New Roman" w:eastAsia="SimSu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rPr>
      <w:rFonts w:ascii="Tahoma" w:eastAsia="SimSun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rFonts w:eastAsia="SimSun"/>
    </w:rPr>
  </w:style>
  <w:style w:type="character" w:customStyle="1" w:styleId="HeaderChar">
    <w:name w:val="Header Char"/>
    <w:link w:val="Header"/>
    <w:rPr>
      <w:rFonts w:ascii="Times New Roman" w:eastAsia="SimSun" w:hAnsi="Times New Roman" w:cs="Times New Roman"/>
      <w:sz w:val="24"/>
      <w:szCs w:val="24"/>
    </w:rPr>
  </w:style>
  <w:style w:type="character" w:styleId="Hyperlink">
    <w:name w:val="Hyperlink"/>
    <w:rPr>
      <w:rFonts w:ascii="Times New Roman" w:eastAsia="SimSun" w:hAnsi="Times New Roman" w:cs="Times New Roman"/>
      <w:color w:val="0000FF"/>
      <w:u w:val="single"/>
    </w:rPr>
  </w:style>
  <w:style w:type="character" w:styleId="FollowedHyperlink">
    <w:name w:val="FollowedHyperlink"/>
    <w:rPr>
      <w:rFonts w:ascii="Times New Roman" w:eastAsia="SimSun" w:hAnsi="Times New Roman" w:cs="Times New Roman"/>
      <w:color w:val="800080"/>
      <w:u w:val="single"/>
    </w:rPr>
  </w:style>
  <w:style w:type="character" w:styleId="Emphasis">
    <w:name w:val="Emphasis"/>
    <w:qFormat/>
    <w:rPr>
      <w:rFonts w:ascii="Times New Roman" w:eastAsia="SimSun" w:hAnsi="Times New Roman" w:cs="Times New Roman"/>
      <w:i/>
      <w:iCs/>
    </w:rPr>
  </w:style>
  <w:style w:type="character" w:customStyle="1" w:styleId="TitleChar">
    <w:name w:val="Title Char"/>
    <w:link w:val="Titl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3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392</Words>
  <Characters>2240</Characters>
  <Application>Microsoft Office Word</Application>
  <DocSecurity>0</DocSecurity>
  <PresentationFormat/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BONA FIDE OF KOSHALA RATNAYAKE</vt:lpstr>
    </vt:vector>
  </TitlesOfParts>
  <Company>HOME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BONA FIDE OF KOSHALA RATNAYAKE</dc:title>
  <dc:subject/>
  <dc:creator>KOSHALA RATNAYAKE</dc:creator>
  <cp:keywords/>
  <cp:lastModifiedBy>Ishara Samararathne</cp:lastModifiedBy>
  <cp:revision>6</cp:revision>
  <cp:lastPrinted>2018-10-31T00:50:00Z</cp:lastPrinted>
  <dcterms:created xsi:type="dcterms:W3CDTF">2020-03-03T06:33:00Z</dcterms:created>
  <dcterms:modified xsi:type="dcterms:W3CDTF">2020-07-14T08:49:00Z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